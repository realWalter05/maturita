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60D70" w14:textId="77777777" w:rsidR="00CE1457" w:rsidRDefault="00E40B40" w:rsidP="00E40B40">
      <w:pPr>
        <w:pStyle w:val="Zkladntext"/>
        <w:kinsoku w:val="0"/>
        <w:overflowPunct w:val="0"/>
        <w:spacing w:afterLines="60" w:after="144" w:line="200" w:lineRule="atLeast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960EF9" wp14:editId="5F960EFA">
            <wp:extent cx="3602736" cy="21610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s-vos-c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D71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D72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D73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D74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D75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3"/>
          <w:szCs w:val="23"/>
        </w:rPr>
      </w:pPr>
    </w:p>
    <w:p w14:paraId="5F960D76" w14:textId="77777777" w:rsidR="00CE1457" w:rsidRDefault="00CE1457" w:rsidP="0083342D">
      <w:pPr>
        <w:pStyle w:val="Zkladntext"/>
        <w:kinsoku w:val="0"/>
        <w:overflowPunct w:val="0"/>
        <w:spacing w:afterLines="60" w:after="144" w:line="670" w:lineRule="exact"/>
        <w:ind w:left="0"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Témata</w:t>
      </w:r>
      <w:r>
        <w:rPr>
          <w:b/>
          <w:bCs/>
          <w:spacing w:val="-45"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k</w:t>
      </w:r>
      <w:r>
        <w:rPr>
          <w:b/>
          <w:bCs/>
          <w:spacing w:val="-31"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maturitní</w:t>
      </w:r>
      <w:r>
        <w:rPr>
          <w:b/>
          <w:bCs/>
          <w:spacing w:val="-48"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zkoušce</w:t>
      </w:r>
    </w:p>
    <w:p w14:paraId="5F960D77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b/>
          <w:bCs/>
          <w:sz w:val="44"/>
          <w:szCs w:val="44"/>
        </w:rPr>
      </w:pPr>
    </w:p>
    <w:p w14:paraId="5F960D78" w14:textId="396E8AEB" w:rsidR="00315268" w:rsidRDefault="00CE1457" w:rsidP="0083342D">
      <w:pPr>
        <w:pStyle w:val="Zkladntext"/>
        <w:kinsoku w:val="0"/>
        <w:overflowPunct w:val="0"/>
        <w:spacing w:afterLines="60" w:after="144" w:line="473" w:lineRule="auto"/>
        <w:ind w:left="0" w:firstLine="0"/>
        <w:jc w:val="center"/>
        <w:rPr>
          <w:b/>
          <w:bCs/>
          <w:spacing w:val="28"/>
          <w:sz w:val="40"/>
          <w:szCs w:val="40"/>
        </w:rPr>
      </w:pPr>
      <w:r>
        <w:rPr>
          <w:b/>
          <w:bCs/>
          <w:spacing w:val="-1"/>
          <w:sz w:val="40"/>
          <w:szCs w:val="40"/>
        </w:rPr>
        <w:t>školní</w:t>
      </w:r>
      <w:r>
        <w:rPr>
          <w:b/>
          <w:bCs/>
          <w:spacing w:val="1"/>
          <w:sz w:val="40"/>
          <w:szCs w:val="40"/>
        </w:rPr>
        <w:t xml:space="preserve"> </w:t>
      </w:r>
      <w:r>
        <w:rPr>
          <w:b/>
          <w:bCs/>
          <w:spacing w:val="-1"/>
          <w:sz w:val="40"/>
          <w:szCs w:val="40"/>
        </w:rPr>
        <w:t>rok:</w:t>
      </w:r>
      <w:r>
        <w:rPr>
          <w:b/>
          <w:bCs/>
          <w:sz w:val="40"/>
          <w:szCs w:val="40"/>
        </w:rPr>
        <w:t xml:space="preserve"> </w:t>
      </w:r>
      <w:r w:rsidR="0001000F">
        <w:rPr>
          <w:b/>
          <w:bCs/>
          <w:spacing w:val="-2"/>
          <w:sz w:val="40"/>
          <w:szCs w:val="40"/>
        </w:rPr>
        <w:t>202</w:t>
      </w:r>
      <w:r w:rsidR="00DD747F">
        <w:rPr>
          <w:b/>
          <w:bCs/>
          <w:spacing w:val="-2"/>
          <w:sz w:val="40"/>
          <w:szCs w:val="40"/>
        </w:rPr>
        <w:t>4</w:t>
      </w:r>
      <w:r w:rsidR="00090E1A">
        <w:rPr>
          <w:b/>
          <w:bCs/>
          <w:spacing w:val="-2"/>
          <w:sz w:val="40"/>
          <w:szCs w:val="40"/>
        </w:rPr>
        <w:t>/202</w:t>
      </w:r>
      <w:r w:rsidR="00DD747F">
        <w:rPr>
          <w:b/>
          <w:bCs/>
          <w:spacing w:val="-2"/>
          <w:sz w:val="40"/>
          <w:szCs w:val="40"/>
        </w:rPr>
        <w:t>5</w:t>
      </w:r>
    </w:p>
    <w:p w14:paraId="5F960D79" w14:textId="77777777" w:rsidR="00CE1457" w:rsidRDefault="00CE1457" w:rsidP="0083342D">
      <w:pPr>
        <w:pStyle w:val="Zkladntext"/>
        <w:kinsoku w:val="0"/>
        <w:overflowPunct w:val="0"/>
        <w:spacing w:afterLines="60" w:after="144" w:line="473" w:lineRule="auto"/>
        <w:ind w:left="0" w:firstLine="0"/>
        <w:jc w:val="center"/>
        <w:rPr>
          <w:sz w:val="40"/>
          <w:szCs w:val="40"/>
        </w:rPr>
      </w:pPr>
      <w:r>
        <w:rPr>
          <w:b/>
          <w:bCs/>
          <w:spacing w:val="-1"/>
          <w:sz w:val="40"/>
          <w:szCs w:val="40"/>
        </w:rPr>
        <w:t>profilová</w:t>
      </w:r>
      <w:r>
        <w:rPr>
          <w:b/>
          <w:bCs/>
          <w:spacing w:val="-3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část</w:t>
      </w:r>
      <w:r w:rsidR="0001000F">
        <w:rPr>
          <w:b/>
          <w:bCs/>
          <w:spacing w:val="-2"/>
          <w:sz w:val="40"/>
          <w:szCs w:val="40"/>
        </w:rPr>
        <w:t xml:space="preserve"> – odborné předměty</w:t>
      </w:r>
    </w:p>
    <w:p w14:paraId="5F960D7A" w14:textId="77777777" w:rsidR="00CE1457" w:rsidRDefault="00CE1457" w:rsidP="0083342D">
      <w:pPr>
        <w:pStyle w:val="Zkladntext"/>
        <w:kinsoku w:val="0"/>
        <w:overflowPunct w:val="0"/>
        <w:spacing w:afterLines="60" w:after="144" w:line="474" w:lineRule="auto"/>
        <w:ind w:left="0" w:firstLine="0"/>
        <w:jc w:val="center"/>
        <w:rPr>
          <w:sz w:val="40"/>
          <w:szCs w:val="40"/>
        </w:rPr>
      </w:pPr>
      <w:r>
        <w:rPr>
          <w:b/>
          <w:bCs/>
          <w:spacing w:val="-1"/>
          <w:sz w:val="40"/>
          <w:szCs w:val="40"/>
        </w:rPr>
        <w:t>Střední</w:t>
      </w:r>
      <w:r>
        <w:rPr>
          <w:b/>
          <w:bCs/>
          <w:spacing w:val="3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průmyslová</w:t>
      </w:r>
      <w:r>
        <w:rPr>
          <w:b/>
          <w:bCs/>
          <w:spacing w:val="-3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škola</w:t>
      </w:r>
      <w:r>
        <w:rPr>
          <w:b/>
          <w:bCs/>
          <w:spacing w:val="-1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</w:t>
      </w:r>
      <w:r>
        <w:rPr>
          <w:b/>
          <w:bCs/>
          <w:spacing w:val="-1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Vyšší</w:t>
      </w:r>
      <w:r>
        <w:rPr>
          <w:b/>
          <w:bCs/>
          <w:spacing w:val="3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odborná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škola,</w:t>
      </w:r>
      <w:r>
        <w:rPr>
          <w:b/>
          <w:bCs/>
          <w:spacing w:val="49"/>
          <w:sz w:val="40"/>
          <w:szCs w:val="40"/>
        </w:rPr>
        <w:t xml:space="preserve"> </w:t>
      </w:r>
      <w:r>
        <w:rPr>
          <w:b/>
          <w:bCs/>
          <w:spacing w:val="-1"/>
          <w:sz w:val="40"/>
          <w:szCs w:val="40"/>
        </w:rPr>
        <w:t>Písek,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pacing w:val="-1"/>
          <w:sz w:val="40"/>
          <w:szCs w:val="40"/>
        </w:rPr>
        <w:t xml:space="preserve">Karla </w:t>
      </w:r>
      <w:r>
        <w:rPr>
          <w:b/>
          <w:bCs/>
          <w:spacing w:val="-2"/>
          <w:sz w:val="40"/>
          <w:szCs w:val="40"/>
        </w:rPr>
        <w:t>Čapka</w:t>
      </w:r>
      <w:r>
        <w:rPr>
          <w:b/>
          <w:bCs/>
          <w:spacing w:val="-1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402</w:t>
      </w:r>
    </w:p>
    <w:p w14:paraId="5F960D7B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b/>
          <w:bCs/>
          <w:sz w:val="47"/>
          <w:szCs w:val="47"/>
        </w:rPr>
      </w:pPr>
    </w:p>
    <w:p w14:paraId="5F960D7C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jc w:val="center"/>
        <w:rPr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Platná</w:t>
      </w:r>
      <w:r>
        <w:rPr>
          <w:b/>
          <w:bCs/>
          <w:spacing w:val="-20"/>
          <w:sz w:val="32"/>
          <w:szCs w:val="32"/>
        </w:rPr>
        <w:t xml:space="preserve"> </w:t>
      </w:r>
      <w:r>
        <w:rPr>
          <w:b/>
          <w:bCs/>
          <w:spacing w:val="-1"/>
          <w:sz w:val="32"/>
          <w:szCs w:val="32"/>
        </w:rPr>
        <w:t>pro</w:t>
      </w:r>
      <w:r>
        <w:rPr>
          <w:b/>
          <w:bCs/>
          <w:spacing w:val="-1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Střední</w:t>
      </w:r>
      <w:r>
        <w:rPr>
          <w:b/>
          <w:bCs/>
          <w:spacing w:val="-2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průmyslovou</w:t>
      </w:r>
      <w:r>
        <w:rPr>
          <w:b/>
          <w:bCs/>
          <w:spacing w:val="-3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školu</w:t>
      </w:r>
    </w:p>
    <w:p w14:paraId="5F960D7D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b/>
          <w:bCs/>
          <w:sz w:val="42"/>
          <w:szCs w:val="42"/>
        </w:rPr>
      </w:pPr>
    </w:p>
    <w:p w14:paraId="5F960D7E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obor</w:t>
      </w:r>
      <w:r>
        <w:rPr>
          <w:b/>
          <w:bCs/>
          <w:spacing w:val="-1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vzdělání:</w:t>
      </w:r>
      <w:r>
        <w:rPr>
          <w:b/>
          <w:bCs/>
          <w:spacing w:val="-15"/>
          <w:sz w:val="32"/>
          <w:szCs w:val="32"/>
        </w:rPr>
        <w:t xml:space="preserve"> </w:t>
      </w:r>
      <w:r>
        <w:rPr>
          <w:b/>
          <w:bCs/>
          <w:spacing w:val="1"/>
          <w:sz w:val="32"/>
          <w:szCs w:val="32"/>
        </w:rPr>
        <w:t>18-20-M/01</w:t>
      </w:r>
      <w:r>
        <w:rPr>
          <w:b/>
          <w:bCs/>
          <w:spacing w:val="-1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Informační</w:t>
      </w:r>
      <w:r>
        <w:rPr>
          <w:b/>
          <w:bCs/>
          <w:spacing w:val="-15"/>
          <w:sz w:val="32"/>
          <w:szCs w:val="32"/>
        </w:rPr>
        <w:t xml:space="preserve"> </w:t>
      </w:r>
      <w:r>
        <w:rPr>
          <w:b/>
          <w:bCs/>
          <w:spacing w:val="1"/>
          <w:sz w:val="32"/>
          <w:szCs w:val="32"/>
        </w:rPr>
        <w:t>technologie</w:t>
      </w:r>
    </w:p>
    <w:p w14:paraId="5F960D7F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b/>
          <w:bCs/>
          <w:sz w:val="42"/>
          <w:szCs w:val="42"/>
        </w:rPr>
      </w:pPr>
    </w:p>
    <w:p w14:paraId="5F960D80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jc w:val="center"/>
        <w:rPr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třída:</w:t>
      </w:r>
      <w:r>
        <w:rPr>
          <w:b/>
          <w:bCs/>
          <w:spacing w:val="-21"/>
          <w:sz w:val="32"/>
          <w:szCs w:val="32"/>
        </w:rPr>
        <w:t xml:space="preserve"> </w:t>
      </w:r>
      <w:r>
        <w:rPr>
          <w:b/>
          <w:bCs/>
          <w:spacing w:val="-1"/>
          <w:sz w:val="32"/>
          <w:szCs w:val="32"/>
        </w:rPr>
        <w:t>B4.I</w:t>
      </w:r>
    </w:p>
    <w:p w14:paraId="5F960D81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jc w:val="center"/>
        <w:rPr>
          <w:sz w:val="32"/>
          <w:szCs w:val="32"/>
        </w:rPr>
        <w:sectPr w:rsidR="00CE1457" w:rsidSect="0083342D">
          <w:headerReference w:type="default" r:id="rId9"/>
          <w:type w:val="continuous"/>
          <w:pgSz w:w="11930" w:h="16850"/>
          <w:pgMar w:top="1600" w:right="1015" w:bottom="280" w:left="1418" w:header="708" w:footer="708" w:gutter="0"/>
          <w:cols w:space="708"/>
          <w:noEndnote/>
        </w:sectPr>
      </w:pPr>
    </w:p>
    <w:p w14:paraId="6E8FFA69" w14:textId="620CA392" w:rsidR="00440FC7" w:rsidRDefault="00440FC7">
      <w:pPr>
        <w:pStyle w:val="Obsah1"/>
      </w:pPr>
      <w:r>
        <w:lastRenderedPageBreak/>
        <w:t>Obsah</w:t>
      </w:r>
    </w:p>
    <w:p w14:paraId="496E9429" w14:textId="2B7CDD8F" w:rsidR="000948C6" w:rsidRDefault="00440FC7">
      <w:pPr>
        <w:pStyle w:val="Obsah1"/>
        <w:rPr>
          <w:rFonts w:asciiTheme="minorHAnsi" w:hAnsiTheme="minorHAnsi" w:cstheme="minorBidi"/>
          <w:b w:val="0"/>
          <w:bCs w:val="0"/>
          <w:caps w:val="0"/>
          <w:kern w:val="2"/>
          <w14:ligatures w14:val="standardContextual"/>
        </w:rPr>
      </w:pPr>
      <w:r>
        <w:rPr>
          <w:rFonts w:cstheme="majorHAnsi"/>
        </w:rPr>
        <w:fldChar w:fldCharType="begin"/>
      </w:r>
      <w:r>
        <w:instrText xml:space="preserve"> TOC \o "1-3" \h \z \u </w:instrText>
      </w:r>
      <w:r>
        <w:rPr>
          <w:rFonts w:cstheme="majorHAnsi"/>
        </w:rPr>
        <w:fldChar w:fldCharType="separate"/>
      </w:r>
      <w:hyperlink w:anchor="_Toc178589678" w:history="1">
        <w:r w:rsidR="000948C6" w:rsidRPr="00B13970">
          <w:rPr>
            <w:rStyle w:val="Hypertextovodkaz"/>
          </w:rPr>
          <w:t>Společná ustanovení pro konání zkoušek profilové části maturitní zkoušky</w:t>
        </w:r>
        <w:r w:rsidR="000948C6">
          <w:rPr>
            <w:webHidden/>
          </w:rPr>
          <w:tab/>
        </w:r>
        <w:r w:rsidR="000948C6">
          <w:rPr>
            <w:webHidden/>
          </w:rPr>
          <w:fldChar w:fldCharType="begin"/>
        </w:r>
        <w:r w:rsidR="000948C6">
          <w:rPr>
            <w:webHidden/>
          </w:rPr>
          <w:instrText xml:space="preserve"> PAGEREF _Toc178589678 \h </w:instrText>
        </w:r>
        <w:r w:rsidR="000948C6">
          <w:rPr>
            <w:webHidden/>
          </w:rPr>
        </w:r>
        <w:r w:rsidR="000948C6">
          <w:rPr>
            <w:webHidden/>
          </w:rPr>
          <w:fldChar w:fldCharType="separate"/>
        </w:r>
        <w:r w:rsidR="000948C6">
          <w:rPr>
            <w:webHidden/>
          </w:rPr>
          <w:t>3</w:t>
        </w:r>
        <w:r w:rsidR="000948C6">
          <w:rPr>
            <w:webHidden/>
          </w:rPr>
          <w:fldChar w:fldCharType="end"/>
        </w:r>
      </w:hyperlink>
    </w:p>
    <w:p w14:paraId="3236BEEA" w14:textId="56FB156D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79" w:history="1">
        <w:r w:rsidR="000948C6" w:rsidRPr="00B13970">
          <w:rPr>
            <w:rStyle w:val="Hypertextovodkaz"/>
            <w:noProof/>
          </w:rPr>
          <w:t>1</w:t>
        </w:r>
        <w:r w:rsidR="000948C6">
          <w:rPr>
            <w:rFonts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0948C6" w:rsidRPr="00B13970">
          <w:rPr>
            <w:rStyle w:val="Hypertextovodkaz"/>
            <w:noProof/>
          </w:rPr>
          <w:t>Maturitní práce a její obhajoba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_Toc178589679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3</w:t>
        </w:r>
        <w:r w:rsidR="000948C6">
          <w:rPr>
            <w:noProof/>
            <w:webHidden/>
          </w:rPr>
          <w:fldChar w:fldCharType="end"/>
        </w:r>
      </w:hyperlink>
    </w:p>
    <w:p w14:paraId="7946DE90" w14:textId="114947B4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0" w:history="1">
        <w:r w:rsidR="000948C6" w:rsidRPr="00B13970">
          <w:rPr>
            <w:rStyle w:val="Hypertextovodkaz"/>
            <w:noProof/>
          </w:rPr>
          <w:t>2</w:t>
        </w:r>
        <w:r w:rsidR="000948C6">
          <w:rPr>
            <w:rFonts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0948C6" w:rsidRPr="00B13970">
          <w:rPr>
            <w:rStyle w:val="Hypertextovodkaz"/>
            <w:noProof/>
          </w:rPr>
          <w:t>Praktická maturitní zkouška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_Toc178589680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3</w:t>
        </w:r>
        <w:r w:rsidR="000948C6">
          <w:rPr>
            <w:noProof/>
            <w:webHidden/>
          </w:rPr>
          <w:fldChar w:fldCharType="end"/>
        </w:r>
      </w:hyperlink>
    </w:p>
    <w:p w14:paraId="2ED52610" w14:textId="3601B8F1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1" w:history="1">
        <w:r w:rsidR="000948C6" w:rsidRPr="00B13970">
          <w:rPr>
            <w:rStyle w:val="Hypertextovodkaz"/>
            <w:noProof/>
            <w:spacing w:val="5"/>
          </w:rPr>
          <w:t>3</w:t>
        </w:r>
        <w:r w:rsidR="000948C6">
          <w:rPr>
            <w:rFonts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0948C6" w:rsidRPr="00B13970">
          <w:rPr>
            <w:rStyle w:val="Hypertextovodkaz"/>
            <w:noProof/>
          </w:rPr>
          <w:t>Ústní zkoušky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_Toc178589681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3</w:t>
        </w:r>
        <w:r w:rsidR="000948C6">
          <w:rPr>
            <w:noProof/>
            <w:webHidden/>
          </w:rPr>
          <w:fldChar w:fldCharType="end"/>
        </w:r>
      </w:hyperlink>
    </w:p>
    <w:p w14:paraId="4221EF15" w14:textId="4C658117" w:rsidR="000948C6" w:rsidRDefault="0068720C">
      <w:pPr>
        <w:pStyle w:val="Obsah1"/>
        <w:rPr>
          <w:rFonts w:asciiTheme="minorHAnsi" w:hAnsiTheme="minorHAnsi" w:cstheme="minorBidi"/>
          <w:b w:val="0"/>
          <w:bCs w:val="0"/>
          <w:caps w:val="0"/>
          <w:kern w:val="2"/>
          <w14:ligatures w14:val="standardContextual"/>
        </w:rPr>
      </w:pPr>
      <w:hyperlink w:anchor="_Toc178589682" w:history="1">
        <w:r w:rsidR="000948C6" w:rsidRPr="00B13970">
          <w:rPr>
            <w:rStyle w:val="Hypertextovodkaz"/>
          </w:rPr>
          <w:t>Povinné zkoušky pro profilovou část maturitní zkoušky z odborných předmětů</w:t>
        </w:r>
        <w:r w:rsidR="000948C6">
          <w:rPr>
            <w:webHidden/>
          </w:rPr>
          <w:tab/>
        </w:r>
        <w:r w:rsidR="000948C6">
          <w:rPr>
            <w:webHidden/>
          </w:rPr>
          <w:fldChar w:fldCharType="begin"/>
        </w:r>
        <w:r w:rsidR="000948C6">
          <w:rPr>
            <w:webHidden/>
          </w:rPr>
          <w:instrText xml:space="preserve"> PAGEREF _Toc178589682 \h </w:instrText>
        </w:r>
        <w:r w:rsidR="000948C6">
          <w:rPr>
            <w:webHidden/>
          </w:rPr>
        </w:r>
        <w:r w:rsidR="000948C6">
          <w:rPr>
            <w:webHidden/>
          </w:rPr>
          <w:fldChar w:fldCharType="separate"/>
        </w:r>
        <w:r w:rsidR="000948C6">
          <w:rPr>
            <w:webHidden/>
          </w:rPr>
          <w:t>5</w:t>
        </w:r>
        <w:r w:rsidR="000948C6">
          <w:rPr>
            <w:webHidden/>
          </w:rPr>
          <w:fldChar w:fldCharType="end"/>
        </w:r>
      </w:hyperlink>
    </w:p>
    <w:p w14:paraId="2ADDC61B" w14:textId="755F6EA0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3" w:history="1">
        <w:r w:rsidR="000948C6" w:rsidRPr="00B13970">
          <w:rPr>
            <w:rStyle w:val="Hypertextovodkaz"/>
            <w:noProof/>
            <w:spacing w:val="-1"/>
          </w:rPr>
          <w:t xml:space="preserve">Maturitní zkouška </w:t>
        </w:r>
        <w:r w:rsidR="000948C6" w:rsidRPr="00B13970">
          <w:rPr>
            <w:rStyle w:val="Hypertextovodkaz"/>
            <w:noProof/>
          </w:rPr>
          <w:t>– Využití technického a programového vybavení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_Toc178589683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6</w:t>
        </w:r>
        <w:r w:rsidR="000948C6">
          <w:rPr>
            <w:noProof/>
            <w:webHidden/>
          </w:rPr>
          <w:fldChar w:fldCharType="end"/>
        </w:r>
      </w:hyperlink>
    </w:p>
    <w:p w14:paraId="1905CC9B" w14:textId="2937BAB7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4" w:history="1">
        <w:r w:rsidR="000948C6" w:rsidRPr="00B13970">
          <w:rPr>
            <w:rStyle w:val="Hypertextovodkaz"/>
            <w:noProof/>
          </w:rPr>
          <w:t>Maturitní zkouška –</w:t>
        </w:r>
        <w:r w:rsidR="000948C6" w:rsidRPr="00B13970">
          <w:rPr>
            <w:rStyle w:val="Hypertextovodkaz"/>
            <w:noProof/>
            <w:spacing w:val="-2"/>
          </w:rPr>
          <w:t xml:space="preserve"> </w:t>
        </w:r>
        <w:r w:rsidR="000948C6" w:rsidRPr="00B13970">
          <w:rPr>
            <w:rStyle w:val="Hypertextovodkaz"/>
            <w:noProof/>
          </w:rPr>
          <w:t>Kybernetická bezpečnost informačních systémů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_Toc178589684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8</w:t>
        </w:r>
        <w:r w:rsidR="000948C6">
          <w:rPr>
            <w:noProof/>
            <w:webHidden/>
          </w:rPr>
          <w:fldChar w:fldCharType="end"/>
        </w:r>
      </w:hyperlink>
    </w:p>
    <w:p w14:paraId="0E872523" w14:textId="5A7BF1A7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5" w:history="1">
        <w:r w:rsidR="000948C6" w:rsidRPr="00B13970">
          <w:rPr>
            <w:rStyle w:val="Hypertextovodkaz"/>
            <w:noProof/>
          </w:rPr>
          <w:t>Maturitní zkouška –</w:t>
        </w:r>
        <w:r w:rsidR="000948C6" w:rsidRPr="00B13970">
          <w:rPr>
            <w:rStyle w:val="Hypertextovodkaz"/>
            <w:noProof/>
            <w:spacing w:val="-2"/>
          </w:rPr>
          <w:t xml:space="preserve"> </w:t>
        </w:r>
        <w:r w:rsidR="000948C6" w:rsidRPr="00B13970">
          <w:rPr>
            <w:rStyle w:val="Hypertextovodkaz"/>
            <w:noProof/>
          </w:rPr>
          <w:t>Praktická</w:t>
        </w:r>
        <w:r w:rsidR="000948C6" w:rsidRPr="00B13970">
          <w:rPr>
            <w:rStyle w:val="Hypertextovodkaz"/>
            <w:noProof/>
            <w:spacing w:val="-3"/>
          </w:rPr>
          <w:t xml:space="preserve"> </w:t>
        </w:r>
        <w:r w:rsidR="000948C6" w:rsidRPr="00B13970">
          <w:rPr>
            <w:rStyle w:val="Hypertextovodkaz"/>
            <w:noProof/>
          </w:rPr>
          <w:t>zkouška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_Toc178589685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10</w:t>
        </w:r>
        <w:r w:rsidR="000948C6">
          <w:rPr>
            <w:noProof/>
            <w:webHidden/>
          </w:rPr>
          <w:fldChar w:fldCharType="end"/>
        </w:r>
      </w:hyperlink>
    </w:p>
    <w:p w14:paraId="71A8667C" w14:textId="0389C8EF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6" w:history="1">
        <w:r w:rsidR="000948C6" w:rsidRPr="00B13970">
          <w:rPr>
            <w:rStyle w:val="Hypertextovodkaz"/>
            <w:noProof/>
          </w:rPr>
          <w:t>Maturitní práce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_Toc178589686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11</w:t>
        </w:r>
        <w:r w:rsidR="000948C6">
          <w:rPr>
            <w:noProof/>
            <w:webHidden/>
          </w:rPr>
          <w:fldChar w:fldCharType="end"/>
        </w:r>
      </w:hyperlink>
    </w:p>
    <w:p w14:paraId="64709AC8" w14:textId="1DFA7433" w:rsidR="000948C6" w:rsidRDefault="0068720C">
      <w:pPr>
        <w:pStyle w:val="Obsah1"/>
        <w:rPr>
          <w:rFonts w:asciiTheme="minorHAnsi" w:hAnsiTheme="minorHAnsi" w:cstheme="minorBidi"/>
          <w:b w:val="0"/>
          <w:bCs w:val="0"/>
          <w:caps w:val="0"/>
          <w:kern w:val="2"/>
          <w14:ligatures w14:val="standardContextual"/>
        </w:rPr>
      </w:pPr>
      <w:hyperlink w:anchor="_Toc178589687" w:history="1">
        <w:r w:rsidR="000948C6" w:rsidRPr="00B13970">
          <w:rPr>
            <w:rStyle w:val="Hypertextovodkaz"/>
            <w:spacing w:val="3"/>
          </w:rPr>
          <w:t>Nabídka</w:t>
        </w:r>
        <w:r w:rsidR="000948C6" w:rsidRPr="00B13970">
          <w:rPr>
            <w:rStyle w:val="Hypertextovodkaz"/>
            <w:spacing w:val="9"/>
          </w:rPr>
          <w:t xml:space="preserve"> </w:t>
        </w:r>
        <w:r w:rsidR="000948C6" w:rsidRPr="00B13970">
          <w:rPr>
            <w:rStyle w:val="Hypertextovodkaz"/>
            <w:spacing w:val="4"/>
          </w:rPr>
          <w:t>nepovinných</w:t>
        </w:r>
        <w:r w:rsidR="000948C6" w:rsidRPr="00B13970">
          <w:rPr>
            <w:rStyle w:val="Hypertextovodkaz"/>
            <w:spacing w:val="8"/>
          </w:rPr>
          <w:t xml:space="preserve"> </w:t>
        </w:r>
        <w:r w:rsidR="000948C6" w:rsidRPr="00B13970">
          <w:rPr>
            <w:rStyle w:val="Hypertextovodkaz"/>
            <w:spacing w:val="4"/>
          </w:rPr>
          <w:t>zkoušek</w:t>
        </w:r>
        <w:r w:rsidR="000948C6">
          <w:rPr>
            <w:webHidden/>
          </w:rPr>
          <w:tab/>
        </w:r>
        <w:r w:rsidR="000948C6">
          <w:rPr>
            <w:webHidden/>
          </w:rPr>
          <w:fldChar w:fldCharType="begin"/>
        </w:r>
        <w:r w:rsidR="000948C6">
          <w:rPr>
            <w:webHidden/>
          </w:rPr>
          <w:instrText xml:space="preserve"> PAGEREF _Toc178589687 \h </w:instrText>
        </w:r>
        <w:r w:rsidR="000948C6">
          <w:rPr>
            <w:webHidden/>
          </w:rPr>
        </w:r>
        <w:r w:rsidR="000948C6">
          <w:rPr>
            <w:webHidden/>
          </w:rPr>
          <w:fldChar w:fldCharType="separate"/>
        </w:r>
        <w:r w:rsidR="000948C6">
          <w:rPr>
            <w:webHidden/>
          </w:rPr>
          <w:t>13</w:t>
        </w:r>
        <w:r w:rsidR="000948C6">
          <w:rPr>
            <w:webHidden/>
          </w:rPr>
          <w:fldChar w:fldCharType="end"/>
        </w:r>
      </w:hyperlink>
    </w:p>
    <w:p w14:paraId="4EEECEAF" w14:textId="46D53F00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8" w:history="1">
        <w:r w:rsidR="000948C6" w:rsidRPr="00B13970">
          <w:rPr>
            <w:rStyle w:val="Hypertextovodkaz"/>
            <w:noProof/>
          </w:rPr>
          <w:t>Aplikovaná Informatika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_Toc178589688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14</w:t>
        </w:r>
        <w:r w:rsidR="000948C6">
          <w:rPr>
            <w:noProof/>
            <w:webHidden/>
          </w:rPr>
          <w:fldChar w:fldCharType="end"/>
        </w:r>
      </w:hyperlink>
    </w:p>
    <w:p w14:paraId="3A7BFC39" w14:textId="3DF3E537" w:rsidR="000948C6" w:rsidRDefault="0068720C">
      <w:pPr>
        <w:pStyle w:val="Obsah2"/>
        <w:tabs>
          <w:tab w:val="right" w:pos="9345"/>
        </w:tabs>
        <w:rPr>
          <w:rFonts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589689" w:history="1">
        <w:r w:rsidR="000948C6" w:rsidRPr="00B13970">
          <w:rPr>
            <w:rStyle w:val="Hypertextovodkaz"/>
            <w:noProof/>
          </w:rPr>
          <w:t>Matematika</w:t>
        </w:r>
        <w:r w:rsidR="000948C6">
          <w:rPr>
            <w:noProof/>
            <w:webHidden/>
          </w:rPr>
          <w:tab/>
        </w:r>
        <w:r w:rsidR="000948C6">
          <w:rPr>
            <w:noProof/>
            <w:webHidden/>
          </w:rPr>
          <w:fldChar w:fldCharType="begin"/>
        </w:r>
        <w:r w:rsidR="000948C6">
          <w:rPr>
            <w:noProof/>
            <w:webHidden/>
          </w:rPr>
          <w:instrText xml:space="preserve"> PAGEREF _Toc178589689 \h </w:instrText>
        </w:r>
        <w:r w:rsidR="000948C6">
          <w:rPr>
            <w:noProof/>
            <w:webHidden/>
          </w:rPr>
        </w:r>
        <w:r w:rsidR="000948C6">
          <w:rPr>
            <w:noProof/>
            <w:webHidden/>
          </w:rPr>
          <w:fldChar w:fldCharType="separate"/>
        </w:r>
        <w:r w:rsidR="000948C6">
          <w:rPr>
            <w:noProof/>
            <w:webHidden/>
          </w:rPr>
          <w:t>15</w:t>
        </w:r>
        <w:r w:rsidR="000948C6">
          <w:rPr>
            <w:noProof/>
            <w:webHidden/>
          </w:rPr>
          <w:fldChar w:fldCharType="end"/>
        </w:r>
      </w:hyperlink>
    </w:p>
    <w:p w14:paraId="5F960D90" w14:textId="4187D8B8" w:rsidR="000C2469" w:rsidRDefault="00440FC7" w:rsidP="00440FC7">
      <w:pPr>
        <w:pStyle w:val="Nadpis2"/>
        <w:numPr>
          <w:ilvl w:val="0"/>
          <w:numId w:val="0"/>
        </w:numPr>
      </w:pPr>
      <w:r>
        <w:fldChar w:fldCharType="end"/>
      </w:r>
    </w:p>
    <w:p w14:paraId="5F960D91" w14:textId="77777777" w:rsidR="00CE1457" w:rsidRDefault="00CE1457" w:rsidP="0083342D">
      <w:pPr>
        <w:pStyle w:val="Zkladntext"/>
        <w:tabs>
          <w:tab w:val="right" w:leader="dot" w:pos="9639"/>
        </w:tabs>
        <w:kinsoku w:val="0"/>
        <w:overflowPunct w:val="0"/>
        <w:spacing w:afterLines="60" w:after="144"/>
        <w:ind w:left="0" w:firstLine="0"/>
        <w:rPr>
          <w:sz w:val="48"/>
          <w:szCs w:val="48"/>
        </w:rPr>
      </w:pPr>
    </w:p>
    <w:p w14:paraId="5F960D92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48"/>
          <w:szCs w:val="48"/>
        </w:rPr>
      </w:pPr>
    </w:p>
    <w:p w14:paraId="5F960D93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48"/>
          <w:szCs w:val="48"/>
        </w:rPr>
      </w:pPr>
    </w:p>
    <w:p w14:paraId="5F960D94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48"/>
          <w:szCs w:val="48"/>
        </w:rPr>
      </w:pPr>
    </w:p>
    <w:p w14:paraId="5F960D95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48"/>
          <w:szCs w:val="48"/>
        </w:rPr>
      </w:pPr>
    </w:p>
    <w:p w14:paraId="5F960D96" w14:textId="77777777" w:rsidR="000C2469" w:rsidRDefault="00C33DAB" w:rsidP="0083342D">
      <w:pPr>
        <w:pStyle w:val="Nadpis1"/>
        <w:spacing w:afterLines="60" w:after="144" w:line="276" w:lineRule="auto"/>
        <w:ind w:left="0"/>
        <w:jc w:val="center"/>
        <w:rPr>
          <w:spacing w:val="3"/>
        </w:rPr>
      </w:pPr>
      <w:bookmarkStart w:id="0" w:name="bookmark0"/>
      <w:bookmarkEnd w:id="0"/>
      <w:r>
        <w:rPr>
          <w:spacing w:val="3"/>
        </w:rPr>
        <w:br w:type="page"/>
      </w:r>
      <w:bookmarkStart w:id="1" w:name="_Toc54350506"/>
    </w:p>
    <w:p w14:paraId="5F960D97" w14:textId="77777777" w:rsidR="00C33DAB" w:rsidRPr="00C33DAB" w:rsidRDefault="00C33DAB" w:rsidP="00440FC7">
      <w:pPr>
        <w:pStyle w:val="Nadpis1"/>
        <w:spacing w:afterLines="60" w:after="144" w:line="276" w:lineRule="auto"/>
        <w:ind w:left="0"/>
        <w:jc w:val="center"/>
        <w:rPr>
          <w:rFonts w:asciiTheme="minorHAnsi" w:hAnsiTheme="minorHAnsi" w:cstheme="minorHAnsi"/>
          <w:smallCaps/>
        </w:rPr>
      </w:pPr>
      <w:bookmarkStart w:id="2" w:name="_Toc178584444"/>
      <w:bookmarkStart w:id="3" w:name="_Toc178589678"/>
      <w:r w:rsidRPr="00C33DAB">
        <w:rPr>
          <w:rFonts w:asciiTheme="minorHAnsi" w:hAnsiTheme="minorHAnsi" w:cstheme="minorHAnsi"/>
        </w:rPr>
        <w:lastRenderedPageBreak/>
        <w:t>Společná ustanovení pro konání zkoušek profilové části maturitní zkoušky</w:t>
      </w:r>
      <w:bookmarkEnd w:id="1"/>
      <w:bookmarkEnd w:id="2"/>
      <w:bookmarkEnd w:id="3"/>
    </w:p>
    <w:p w14:paraId="5F960D98" w14:textId="77777777" w:rsidR="00C33DAB" w:rsidRPr="00C33DAB" w:rsidRDefault="00D552D7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D552D7">
        <w:rPr>
          <w:rFonts w:ascii="Calibri" w:hAnsi="Calibri" w:cs="Calibri"/>
        </w:rPr>
        <w:t>V souladu s</w:t>
      </w:r>
      <w:r w:rsidR="00C33DAB" w:rsidRPr="00D552D7">
        <w:rPr>
          <w:rFonts w:cstheme="minorHAnsi"/>
        </w:rPr>
        <w:t xml:space="preserve"> </w:t>
      </w:r>
      <w:r w:rsidR="00C33DAB" w:rsidRPr="00C33DAB">
        <w:rPr>
          <w:rFonts w:cstheme="minorHAnsi"/>
        </w:rPr>
        <w:t>§ 78 zákona č. 561/2004 Sb., o předškolním, základn</w:t>
      </w:r>
      <w:r>
        <w:rPr>
          <w:rFonts w:cstheme="minorHAnsi"/>
        </w:rPr>
        <w:t>ím, středním, vyšším odborném a </w:t>
      </w:r>
      <w:r w:rsidR="00C33DAB" w:rsidRPr="00C33DAB">
        <w:rPr>
          <w:rFonts w:cstheme="minorHAnsi"/>
        </w:rPr>
        <w:t xml:space="preserve">jiném vzdělávání (školský zákon), ve znění pozdějších předpisů a prováděcím právním </w:t>
      </w:r>
      <w:r w:rsidRPr="00D552D7">
        <w:t xml:space="preserve">předpisem – vyhláškou č. </w:t>
      </w:r>
      <w:r w:rsidR="00C33DAB" w:rsidRPr="00C33DAB">
        <w:rPr>
          <w:rFonts w:cstheme="minorHAnsi"/>
        </w:rPr>
        <w:t>177/2009 Sb. jsou stanoveny následující podmínky pro konání jednotlivých zkoušek profilové části maturitní zkoušky.</w:t>
      </w:r>
    </w:p>
    <w:p w14:paraId="5F960D99" w14:textId="77777777" w:rsidR="00C33DAB" w:rsidRPr="00C33DAB" w:rsidRDefault="00C33DAB" w:rsidP="009234B3">
      <w:pPr>
        <w:pStyle w:val="Nadpis2"/>
        <w:numPr>
          <w:ilvl w:val="0"/>
          <w:numId w:val="82"/>
        </w:numPr>
        <w:ind w:left="426" w:firstLine="0"/>
      </w:pPr>
      <w:bookmarkStart w:id="4" w:name="_Toc54350507"/>
      <w:bookmarkStart w:id="5" w:name="_Toc178584445"/>
      <w:bookmarkStart w:id="6" w:name="_Toc178589679"/>
      <w:r w:rsidRPr="00C33DAB">
        <w:t>Maturitní práce a její obhajoba</w:t>
      </w:r>
      <w:bookmarkEnd w:id="4"/>
      <w:bookmarkEnd w:id="5"/>
      <w:bookmarkEnd w:id="6"/>
    </w:p>
    <w:p w14:paraId="5F960D9A" w14:textId="3E487524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 xml:space="preserve">Žáci odevzdávají </w:t>
      </w:r>
      <w:r w:rsidR="00D552D7">
        <w:rPr>
          <w:rFonts w:cstheme="minorHAnsi"/>
        </w:rPr>
        <w:t xml:space="preserve">maturitní </w:t>
      </w:r>
      <w:r w:rsidRPr="00C33DAB">
        <w:rPr>
          <w:rFonts w:cstheme="minorHAnsi"/>
        </w:rPr>
        <w:t xml:space="preserve">práci (realizační část i textovou část) do 31. března závěrečného roku studia. </w:t>
      </w:r>
      <w:r w:rsidR="00DD747F">
        <w:t xml:space="preserve">Předvedenou maturitní práci hodnotí vedoucí práce a oponent práce dle stanovených kritérií. </w:t>
      </w:r>
      <w:r w:rsidR="00DD747F" w:rsidRPr="00804552">
        <w:t xml:space="preserve">Příprava žáka na obhajobu maturitní práce trvá 5 minut. Obhajoba maturitní práce probíhá formou prezentace, zodpovězení dotazů členů zkušební komise, případně předvedením produktu a trvá </w:t>
      </w:r>
      <w:r w:rsidR="00DD747F">
        <w:t>20</w:t>
      </w:r>
      <w:r w:rsidR="00DD747F" w:rsidRPr="00804552">
        <w:t> minut pro intaktní žáky</w:t>
      </w:r>
      <w:r w:rsidR="006E54D5" w:rsidRPr="00804552">
        <w:t>. Žáci s přiznaným uzpůsobením podmínek mají dobu</w:t>
      </w:r>
      <w:r w:rsidR="006E54D5">
        <w:t xml:space="preserve"> a průběh</w:t>
      </w:r>
      <w:r w:rsidR="006E54D5" w:rsidRPr="00804552">
        <w:t xml:space="preserve"> obhajoby upravenou dle doporučení školského poradenského zařízení</w:t>
      </w:r>
      <w:r w:rsidR="006E54D5">
        <w:t>. Podle § 74, odst.10 a § 81, odst. 12 Školského zákona v platném znění a na základě § 36 vyhlášky 177/2009 Sb. navrhuje známku zkušební maturitní komisi vedoucí práce.</w:t>
      </w:r>
      <w:r w:rsidR="00DD747F">
        <w:t xml:space="preserve"> Návrh známky </w:t>
      </w:r>
      <w:r w:rsidR="00DD747F" w:rsidRPr="00804552">
        <w:t xml:space="preserve">maturitní komise </w:t>
      </w:r>
      <w:r w:rsidR="00DD747F">
        <w:t>projedná a rozhodne o ní hlasováním.</w:t>
      </w:r>
    </w:p>
    <w:p w14:paraId="5F960D9B" w14:textId="77777777" w:rsidR="00C33DAB" w:rsidRPr="00C33DAB" w:rsidRDefault="00C33DAB" w:rsidP="009234B3">
      <w:pPr>
        <w:pStyle w:val="Nadpis2"/>
      </w:pPr>
      <w:bookmarkStart w:id="7" w:name="_Toc54350508"/>
      <w:bookmarkStart w:id="8" w:name="_Toc178584446"/>
      <w:bookmarkStart w:id="9" w:name="_Toc178589680"/>
      <w:r w:rsidRPr="00C33DAB">
        <w:t>Praktická maturitní zkouška</w:t>
      </w:r>
      <w:bookmarkEnd w:id="7"/>
      <w:bookmarkEnd w:id="8"/>
      <w:bookmarkEnd w:id="9"/>
    </w:p>
    <w:p w14:paraId="5F960D9C" w14:textId="77777777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 xml:space="preserve">Praktická maturitní zkouška se koná v termínu stanoveném harmonogramem maturitních zkoušek, který je vypracován ve shodě se </w:t>
      </w:r>
      <w:r w:rsidR="00512092">
        <w:rPr>
          <w:rFonts w:cstheme="minorHAnsi"/>
        </w:rPr>
        <w:t>školským zákonem a v</w:t>
      </w:r>
      <w:r w:rsidRPr="00C33DAB">
        <w:rPr>
          <w:rFonts w:cstheme="minorHAnsi"/>
        </w:rPr>
        <w:t xml:space="preserve">yhláškou č. 177/2009 Sb. </w:t>
      </w:r>
    </w:p>
    <w:p w14:paraId="5F960D9D" w14:textId="77777777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>V den zkoušky si žák vylosuje jedno ze schválených témat, které zpracuje v určené učebně pod dohledem učitele určeného ředitelem školy.</w:t>
      </w:r>
    </w:p>
    <w:p w14:paraId="5F960D9E" w14:textId="1EA152EF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>Průběh praktické maturitní zkoušky a výstupy vypracované během jejího průběhu a odevzdané ve stanoveném časovém limitu 420 minut pro intaktní žáky hodnotí zkoušející a přísedící, kteří zpracují návrh hodnocení zkoušky</w:t>
      </w:r>
      <w:r w:rsidR="006E54D5">
        <w:rPr>
          <w:rFonts w:cstheme="minorHAnsi"/>
        </w:rPr>
        <w:t>.</w:t>
      </w:r>
      <w:r w:rsidR="006E54D5" w:rsidRPr="006E54D5">
        <w:t xml:space="preserve"> </w:t>
      </w:r>
      <w:r w:rsidR="006E54D5">
        <w:t xml:space="preserve">Ředitel školy podle § 74, odst.10 a § 81, odst. 12 Školského zákona v platném znění a na základě § 36 vyhlášky 177/2009 Sb. pověřuje návrhem známky zkušební maturitní komisi zkoušejícího. Návrh známky zkušební </w:t>
      </w:r>
      <w:r w:rsidR="006E54D5" w:rsidRPr="00804552">
        <w:t xml:space="preserve">maturitní komise </w:t>
      </w:r>
      <w:r w:rsidR="006E54D5">
        <w:t>projedná a</w:t>
      </w:r>
      <w:r w:rsidR="00DD747F">
        <w:t> </w:t>
      </w:r>
      <w:r w:rsidR="006E54D5">
        <w:t>rozhodne o ní hlasováním</w:t>
      </w:r>
      <w:r w:rsidR="006E54D5" w:rsidRPr="00804552">
        <w:t>.</w:t>
      </w:r>
      <w:r w:rsidRPr="00C33DAB">
        <w:rPr>
          <w:rFonts w:cstheme="minorHAnsi"/>
        </w:rPr>
        <w:t xml:space="preserve"> Žáci s přiznaným uzpůsobením podmínek mají dobu pro konání zkoušky upravenou dle doporučení školského poradenského zařízení.</w:t>
      </w:r>
    </w:p>
    <w:p w14:paraId="5F960D9F" w14:textId="77777777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>Formulář a kritéria pro hodnocení zkoušky jsou součástí zadání a vyplní jej zkoušející s přísedícím po odevzdání práce;</w:t>
      </w:r>
    </w:p>
    <w:p w14:paraId="5F960DA0" w14:textId="77777777" w:rsidR="00C33DAB" w:rsidRPr="00C33DAB" w:rsidRDefault="00C33DAB" w:rsidP="009234B3">
      <w:pPr>
        <w:pStyle w:val="Nadpis2"/>
        <w:rPr>
          <w:spacing w:val="5"/>
        </w:rPr>
      </w:pPr>
      <w:bookmarkStart w:id="10" w:name="_Toc54350509"/>
      <w:bookmarkStart w:id="11" w:name="_Toc178584447"/>
      <w:bookmarkStart w:id="12" w:name="_Toc178589681"/>
      <w:r w:rsidRPr="00C33DAB">
        <w:t>Ústní zkoušky</w:t>
      </w:r>
      <w:bookmarkEnd w:id="10"/>
      <w:bookmarkEnd w:id="11"/>
      <w:bookmarkEnd w:id="12"/>
    </w:p>
    <w:p w14:paraId="5F960DA1" w14:textId="77777777" w:rsidR="00C33DAB" w:rsidRPr="00C33DAB" w:rsidRDefault="00C33DAB" w:rsidP="001D00B4">
      <w:pPr>
        <w:spacing w:afterLines="60" w:after="144" w:line="276" w:lineRule="auto"/>
        <w:ind w:left="0" w:firstLine="0"/>
        <w:rPr>
          <w:rFonts w:cstheme="minorHAnsi"/>
        </w:rPr>
      </w:pPr>
      <w:r w:rsidRPr="00C33DAB">
        <w:rPr>
          <w:rFonts w:cstheme="minorHAnsi"/>
        </w:rPr>
        <w:t>V den zkoušky si žák vylosuje jedno ze schválených témat. Příprava žáka na ústní zkoušku trvá 15 minut. Ústní zkouška trvá maximálně 15 minut.</w:t>
      </w:r>
    </w:p>
    <w:p w14:paraId="5F960DA2" w14:textId="77777777" w:rsidR="00C33DAB" w:rsidRDefault="00C33DAB" w:rsidP="001D00B4">
      <w:pPr>
        <w:spacing w:afterLines="60" w:after="144" w:line="259" w:lineRule="auto"/>
        <w:ind w:left="0" w:firstLine="0"/>
        <w:rPr>
          <w:rFonts w:ascii="Calibri" w:hAnsi="Calibri" w:cs="Calibri"/>
          <w:b/>
          <w:bCs/>
          <w:spacing w:val="3"/>
          <w:sz w:val="48"/>
          <w:szCs w:val="48"/>
        </w:rPr>
      </w:pPr>
    </w:p>
    <w:p w14:paraId="5F960DA3" w14:textId="77777777" w:rsidR="00C33DAB" w:rsidRDefault="00C33DAB" w:rsidP="0083342D">
      <w:pPr>
        <w:spacing w:afterLines="60" w:after="144" w:line="259" w:lineRule="auto"/>
        <w:rPr>
          <w:rFonts w:ascii="Calibri" w:hAnsi="Calibri" w:cs="Calibri"/>
          <w:b/>
          <w:bCs/>
          <w:spacing w:val="3"/>
          <w:sz w:val="48"/>
          <w:szCs w:val="48"/>
        </w:rPr>
      </w:pPr>
      <w:r>
        <w:rPr>
          <w:spacing w:val="3"/>
        </w:rPr>
        <w:lastRenderedPageBreak/>
        <w:br w:type="page"/>
      </w:r>
    </w:p>
    <w:p w14:paraId="5F960DA4" w14:textId="77777777" w:rsidR="00C33DAB" w:rsidRDefault="00C33DAB" w:rsidP="0083342D">
      <w:pPr>
        <w:pStyle w:val="Nadpis1"/>
        <w:kinsoku w:val="0"/>
        <w:overflowPunct w:val="0"/>
        <w:spacing w:afterLines="60" w:after="144"/>
        <w:ind w:left="0"/>
        <w:jc w:val="center"/>
        <w:rPr>
          <w:spacing w:val="3"/>
        </w:rPr>
      </w:pPr>
    </w:p>
    <w:p w14:paraId="5F960DA5" w14:textId="77777777" w:rsidR="000C2469" w:rsidRDefault="000C2469" w:rsidP="0083342D">
      <w:pPr>
        <w:pStyle w:val="Nadpis1"/>
        <w:spacing w:afterLines="60" w:after="144" w:line="360" w:lineRule="auto"/>
        <w:ind w:left="0"/>
        <w:jc w:val="center"/>
      </w:pPr>
    </w:p>
    <w:p w14:paraId="5F960DA6" w14:textId="77777777" w:rsidR="003B0247" w:rsidRDefault="00CE1457" w:rsidP="0083342D">
      <w:pPr>
        <w:pStyle w:val="Nadpis1"/>
        <w:spacing w:afterLines="60" w:after="144" w:line="480" w:lineRule="auto"/>
        <w:ind w:left="0"/>
        <w:jc w:val="center"/>
        <w:rPr>
          <w:rFonts w:asciiTheme="minorHAnsi" w:hAnsiTheme="minorHAnsi" w:cstheme="minorHAnsi"/>
        </w:rPr>
      </w:pPr>
      <w:bookmarkStart w:id="13" w:name="_Toc178584448"/>
      <w:bookmarkStart w:id="14" w:name="_Toc178589682"/>
      <w:r w:rsidRPr="009B218D">
        <w:rPr>
          <w:rFonts w:asciiTheme="minorHAnsi" w:hAnsiTheme="minorHAnsi" w:cstheme="minorHAnsi"/>
        </w:rPr>
        <w:t>Povinné zkoušky pro profilovou část</w:t>
      </w:r>
      <w:r w:rsidR="009B218D">
        <w:rPr>
          <w:rFonts w:asciiTheme="minorHAnsi" w:hAnsiTheme="minorHAnsi" w:cstheme="minorHAnsi"/>
        </w:rPr>
        <w:t xml:space="preserve"> </w:t>
      </w:r>
      <w:r w:rsidR="0001000F" w:rsidRPr="009B218D">
        <w:rPr>
          <w:rFonts w:asciiTheme="minorHAnsi" w:hAnsiTheme="minorHAnsi" w:cstheme="minorHAnsi"/>
        </w:rPr>
        <w:t>m</w:t>
      </w:r>
      <w:r w:rsidRPr="009B218D">
        <w:rPr>
          <w:rFonts w:asciiTheme="minorHAnsi" w:hAnsiTheme="minorHAnsi" w:cstheme="minorHAnsi"/>
        </w:rPr>
        <w:t>aturitní</w:t>
      </w:r>
      <w:r w:rsidR="0001000F" w:rsidRPr="009B218D">
        <w:rPr>
          <w:rFonts w:asciiTheme="minorHAnsi" w:hAnsiTheme="minorHAnsi" w:cstheme="minorHAnsi"/>
        </w:rPr>
        <w:t xml:space="preserve"> </w:t>
      </w:r>
      <w:r w:rsidRPr="009B218D">
        <w:rPr>
          <w:rFonts w:asciiTheme="minorHAnsi" w:hAnsiTheme="minorHAnsi" w:cstheme="minorHAnsi"/>
        </w:rPr>
        <w:t xml:space="preserve">zkoušky </w:t>
      </w:r>
      <w:r w:rsidR="003B0247">
        <w:rPr>
          <w:rFonts w:asciiTheme="minorHAnsi" w:hAnsiTheme="minorHAnsi" w:cstheme="minorHAnsi"/>
        </w:rPr>
        <w:t>z odborných předmětů</w:t>
      </w:r>
      <w:bookmarkEnd w:id="13"/>
      <w:bookmarkEnd w:id="14"/>
    </w:p>
    <w:p w14:paraId="5F960DA7" w14:textId="77777777" w:rsidR="00040D91" w:rsidRDefault="00040D91">
      <w:pPr>
        <w:rPr>
          <w:rFonts w:ascii="Calibri" w:hAnsi="Calibri" w:cs="Calibri"/>
          <w:sz w:val="48"/>
          <w:szCs w:val="48"/>
        </w:rPr>
      </w:pPr>
      <w:r>
        <w:rPr>
          <w:sz w:val="48"/>
          <w:szCs w:val="48"/>
        </w:rPr>
        <w:br w:type="page"/>
      </w:r>
    </w:p>
    <w:p w14:paraId="5F960DA8" w14:textId="228D98DA" w:rsidR="00CE1457" w:rsidRDefault="00CE1457" w:rsidP="00440FC7">
      <w:pPr>
        <w:pStyle w:val="Nadpis2"/>
        <w:numPr>
          <w:ilvl w:val="0"/>
          <w:numId w:val="0"/>
        </w:numPr>
        <w:ind w:left="709"/>
        <w:rPr>
          <w:spacing w:val="-1"/>
        </w:rPr>
      </w:pPr>
      <w:bookmarkStart w:id="15" w:name="bookmark1"/>
      <w:bookmarkStart w:id="16" w:name="_Toc178584449"/>
      <w:bookmarkStart w:id="17" w:name="_Toc178589683"/>
      <w:bookmarkEnd w:id="15"/>
      <w:r>
        <w:rPr>
          <w:spacing w:val="-1"/>
        </w:rPr>
        <w:lastRenderedPageBreak/>
        <w:t xml:space="preserve">Maturitní zkouška </w:t>
      </w:r>
      <w:r>
        <w:t xml:space="preserve">– </w:t>
      </w:r>
      <w:r w:rsidR="006E54D5">
        <w:t>Využití technického a programového vybavení</w:t>
      </w:r>
      <w:bookmarkEnd w:id="16"/>
      <w:bookmarkEnd w:id="17"/>
    </w:p>
    <w:p w14:paraId="3D96C725" w14:textId="77777777" w:rsidR="00DD747F" w:rsidRDefault="00DD747F" w:rsidP="005E2F0D">
      <w:pPr>
        <w:pStyle w:val="paragraph"/>
        <w:numPr>
          <w:ilvl w:val="0"/>
          <w:numId w:val="22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bookmarkStart w:id="18" w:name="bookmark2"/>
      <w:bookmarkEnd w:id="18"/>
      <w:r>
        <w:rPr>
          <w:rStyle w:val="normaltextrun"/>
          <w:rFonts w:ascii="Calibri" w:hAnsi="Calibri" w:cs="Calibri"/>
          <w:sz w:val="22"/>
          <w:szCs w:val="22"/>
        </w:rPr>
        <w:t>Číselné soustavy, binární aritmetické operace, převody mezi soustavami (10, 2, 16), doplňkový a aditivní kód, zobrazení čísla bez a se znaménkem (8bit), přetečení.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2B60C" w14:textId="77777777" w:rsidR="00DD747F" w:rsidRDefault="00DD747F" w:rsidP="005E2F0D">
      <w:pPr>
        <w:pStyle w:val="paragraph"/>
        <w:numPr>
          <w:ilvl w:val="0"/>
          <w:numId w:val="23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Logické funkce NON, AND, OR a XOR, pravdivostní tabulka, ÚNDF, ÚNKF,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Booleova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algebra, poloviční a úplná sčítačka, de-multiplexor, porovnávací obvod.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EE1DF" w14:textId="77777777" w:rsidR="00DD747F" w:rsidRDefault="00DD747F" w:rsidP="005E2F0D">
      <w:pPr>
        <w:pStyle w:val="paragraph"/>
        <w:numPr>
          <w:ilvl w:val="0"/>
          <w:numId w:val="24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Sekvenční obvody, D klopný obvod, registr, konečný automat typu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Meally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Moore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vnitřní stavy, přechodová a výstupní funkce, graf přechodů.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BF6FC" w14:textId="77777777" w:rsidR="00DD747F" w:rsidRDefault="00DD747F" w:rsidP="005E2F0D">
      <w:pPr>
        <w:pStyle w:val="paragraph"/>
        <w:numPr>
          <w:ilvl w:val="0"/>
          <w:numId w:val="25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Von Neumanova architektura, Harvardská architektura počítače, architektura RISC a CISC, instrukční cyklus, zřetězení instrukcí, taxonomie sběrnic, paralelní, sériový, synchronní, asynchronní přenos dat, otevřený kolektor, třístavový budič.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F0C9E" w14:textId="77777777" w:rsidR="00DD747F" w:rsidRDefault="00DD747F" w:rsidP="005E2F0D">
      <w:pPr>
        <w:pStyle w:val="paragraph"/>
        <w:numPr>
          <w:ilvl w:val="0"/>
          <w:numId w:val="26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Stavový registr MCU AVR, větvení programu, podprogramy, funkce zásobníku, obsluha a typy přerušení.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3F8E5" w14:textId="77777777" w:rsidR="00DD747F" w:rsidRDefault="00DD747F" w:rsidP="005E2F0D">
      <w:pPr>
        <w:pStyle w:val="paragraph"/>
        <w:numPr>
          <w:ilvl w:val="0"/>
          <w:numId w:val="27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Periferní a komunikační rozhraní MCU a jednodeskových počítačů, úsporný režim MCU.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02775" w14:textId="77777777" w:rsidR="00DD747F" w:rsidRDefault="00DD747F" w:rsidP="005E2F0D">
      <w:pPr>
        <w:pStyle w:val="paragraph"/>
        <w:numPr>
          <w:ilvl w:val="0"/>
          <w:numId w:val="28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Paměti, rozdělení podle přístupu, schopnosti zápisu, určení, provedení, závislosti na napětí, realizace pamětí, statické, synchronní čtení dynamické paměti, organizace paměťových buněk, prokládání paměťových cyklů.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568B2B" w14:textId="77777777" w:rsidR="00DD747F" w:rsidRDefault="00DD747F" w:rsidP="005E2F0D">
      <w:pPr>
        <w:pStyle w:val="paragraph"/>
        <w:numPr>
          <w:ilvl w:val="0"/>
          <w:numId w:val="29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Pevné disky, fyzická a logická struktura, princip magnetického zápisu a čtení, SSD disky, parametry pevných disků, RAID.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5DE65" w14:textId="77777777" w:rsidR="00DD747F" w:rsidRDefault="00DD747F" w:rsidP="005E2F0D">
      <w:pPr>
        <w:pStyle w:val="paragraph"/>
        <w:numPr>
          <w:ilvl w:val="0"/>
          <w:numId w:val="30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Základní deska, čipová sada, BIOS, UEFI, program CMOS SETUP, skříně PC, zdroje napájení (napětí, tolerance, signály, barvy vodičů, konektory), chlazení, záložní zdroje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D18024" w14:textId="77777777" w:rsidR="00DD747F" w:rsidRDefault="00DD747F" w:rsidP="005E2F0D">
      <w:pPr>
        <w:pStyle w:val="paragraph"/>
        <w:numPr>
          <w:ilvl w:val="0"/>
          <w:numId w:val="31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Komunikační rozhraní PC – USB, Ethernet,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WiFi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Bluetooth,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IrDA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ovládací zařízení – princip a parametry klávesnice, myš, trackpoint, touchpad, dotykové obrazovky, interaktivní tabule.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DA86F" w14:textId="77777777" w:rsidR="00DD747F" w:rsidRDefault="00DD747F" w:rsidP="005E2F0D">
      <w:pPr>
        <w:pStyle w:val="paragraph"/>
        <w:numPr>
          <w:ilvl w:val="0"/>
          <w:numId w:val="32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Grafické karty – princip, grafická rozhraní, GPU, parametry, zobrazovací jednotky – CRT, LCD, PDP, OLED (princip, parametry), datové projektory. Norma TCO, ICC profil, zvukový podsystém PC – zvukové karty, zvukové formáty, vzorkovací frekvence, datový tok, bitová hloubka,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Shannonův-Nyquistův-Kotělnikův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teorém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3B5D7" w14:textId="77777777" w:rsidR="00DD747F" w:rsidRDefault="00DD747F" w:rsidP="005E2F0D">
      <w:pPr>
        <w:pStyle w:val="paragraph"/>
        <w:numPr>
          <w:ilvl w:val="0"/>
          <w:numId w:val="33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Tiskárny – jehličkové, inkoustové, laserové (princip, vlastnosti), barevné modely RGB a CMYK, jazyky POSTSCRIPT a PCL, DPI, CPI. Skenery, princip skenování, OCR programy, snímání obrazu, kamery, fotoaparáty.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83DB56" w14:textId="77777777" w:rsidR="00DD747F" w:rsidRDefault="00DD747F" w:rsidP="005E2F0D">
      <w:pPr>
        <w:pStyle w:val="paragraph"/>
        <w:numPr>
          <w:ilvl w:val="0"/>
          <w:numId w:val="34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Dělení operačních systémů – prostředky výpočetního systému, funkce OS, struktura OS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2511B" w14:textId="77777777" w:rsidR="00DD747F" w:rsidRDefault="00DD747F" w:rsidP="005E2F0D">
      <w:pPr>
        <w:pStyle w:val="paragraph"/>
        <w:numPr>
          <w:ilvl w:val="0"/>
          <w:numId w:val="35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Přidělování paměti – absolutní a relativní adresa, metody přidělování paměti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2AA3" w14:textId="49893402" w:rsidR="00DD747F" w:rsidRDefault="00DD747F" w:rsidP="005E2F0D">
      <w:pPr>
        <w:pStyle w:val="paragraph"/>
        <w:numPr>
          <w:ilvl w:val="0"/>
          <w:numId w:val="36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Stránkování, segmentace, stránkování a segmentace, Reálný a chráněný režim – rozlišení stránky a segmentu, popis, vysvětlení, použití reálného chráněného režimu, jejich porovnání, adresace, přerušení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668109" w14:textId="77777777" w:rsidR="00DD747F" w:rsidRDefault="00DD747F" w:rsidP="005E2F0D">
      <w:pPr>
        <w:pStyle w:val="paragraph"/>
        <w:numPr>
          <w:ilvl w:val="0"/>
          <w:numId w:val="37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POST, Multitasking a systém přerušení – průběh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BIOS, UEFI,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secure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druhy přerušení, druhy multitaskingu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11D98" w14:textId="77777777" w:rsidR="00DD747F" w:rsidRDefault="00DD747F" w:rsidP="005E2F0D">
      <w:pPr>
        <w:pStyle w:val="paragraph"/>
        <w:numPr>
          <w:ilvl w:val="0"/>
          <w:numId w:val="38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Synchronizace procesů – kritická sekce,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producent - konzument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čtenáři a písaři, 5 hladových filosofů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893CA3" w14:textId="77777777" w:rsidR="00DD747F" w:rsidRDefault="00DD747F" w:rsidP="005E2F0D">
      <w:pPr>
        <w:pStyle w:val="paragraph"/>
        <w:numPr>
          <w:ilvl w:val="0"/>
          <w:numId w:val="39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Souborové systémy – vlastnosti, omezení, druhy souborových systémů,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žurnálování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kvóty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8330B" w14:textId="77777777" w:rsidR="00DD747F" w:rsidRDefault="00DD747F" w:rsidP="005E2F0D">
      <w:pPr>
        <w:pStyle w:val="paragraph"/>
        <w:numPr>
          <w:ilvl w:val="0"/>
          <w:numId w:val="40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Struktura OS – jádro MS DOS, LINUXU, MS WINDOWS, systémové proměnné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B3AB0" w14:textId="77777777" w:rsidR="00DD747F" w:rsidRDefault="00DD747F" w:rsidP="005E2F0D">
      <w:pPr>
        <w:pStyle w:val="paragraph"/>
        <w:numPr>
          <w:ilvl w:val="0"/>
          <w:numId w:val="41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Příkazy a práva OS – cd,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chmod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echo,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touch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přístupová práva k souborům v Linuxu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737FF" w14:textId="77777777" w:rsidR="00DD747F" w:rsidRDefault="00DD747F" w:rsidP="005E2F0D">
      <w:pPr>
        <w:pStyle w:val="paragraph"/>
        <w:numPr>
          <w:ilvl w:val="0"/>
          <w:numId w:val="42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Vývojové diagramy: vstup, výstup, podmínka, cyklus, začátek, konec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FC051B" w14:textId="77777777" w:rsidR="00DD747F" w:rsidRDefault="00DD747F" w:rsidP="005E2F0D">
      <w:pPr>
        <w:pStyle w:val="paragraph"/>
        <w:numPr>
          <w:ilvl w:val="0"/>
          <w:numId w:val="43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Proměnné, datové typy, objekty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CC3FC" w14:textId="77777777" w:rsidR="00DD747F" w:rsidRDefault="00DD747F" w:rsidP="005E2F0D">
      <w:pPr>
        <w:pStyle w:val="paragraph"/>
        <w:numPr>
          <w:ilvl w:val="0"/>
          <w:numId w:val="44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Vstup, výstupy, logické a matematické operátory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D778F6" w14:textId="77777777" w:rsidR="00DD747F" w:rsidRDefault="00DD747F" w:rsidP="005E2F0D">
      <w:pPr>
        <w:pStyle w:val="paragraph"/>
        <w:numPr>
          <w:ilvl w:val="0"/>
          <w:numId w:val="45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Kolekce: pole, zásobník, fronta, seznam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823C0" w14:textId="77777777" w:rsidR="00DD747F" w:rsidRDefault="00DD747F" w:rsidP="005E2F0D">
      <w:pPr>
        <w:pStyle w:val="paragraph"/>
        <w:numPr>
          <w:ilvl w:val="0"/>
          <w:numId w:val="46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Podmínky  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 cykly: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while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 v  různých  jazycích,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continue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break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040F0" w14:textId="77777777" w:rsidR="00DD747F" w:rsidRDefault="00DD747F" w:rsidP="005E2F0D">
      <w:pPr>
        <w:pStyle w:val="paragraph"/>
        <w:numPr>
          <w:ilvl w:val="0"/>
          <w:numId w:val="47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OOP: rozdíly oproti procedurálnímu paradigmatu, návrh   objektů, zapouzdření, polymorfismus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17F5E8" w14:textId="77777777" w:rsidR="00DD747F" w:rsidRDefault="00DD747F" w:rsidP="005E2F0D">
      <w:pPr>
        <w:pStyle w:val="paragraph"/>
        <w:numPr>
          <w:ilvl w:val="0"/>
          <w:numId w:val="48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OOP: konstruktor (výchozí, implicitní, obecný), výchozí parametry, metody, druhy dědičnosti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17A07" w14:textId="77777777" w:rsidR="00DD747F" w:rsidRDefault="00DD747F" w:rsidP="005E2F0D">
      <w:pPr>
        <w:pStyle w:val="paragraph"/>
        <w:numPr>
          <w:ilvl w:val="0"/>
          <w:numId w:val="49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OOP: Třída a instance třídy, modifikátory přístupu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F359F3" w14:textId="77777777" w:rsidR="00DD747F" w:rsidRDefault="00DD747F" w:rsidP="005E2F0D">
      <w:pPr>
        <w:pStyle w:val="paragraph"/>
        <w:numPr>
          <w:ilvl w:val="0"/>
          <w:numId w:val="50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Kompilovaný a interpretovaný program: popis, přenositelnost, vykonávání programu, příklady jazyků; kompilační proces, skriptovací jazyk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E9F69" w14:textId="77777777" w:rsidR="00DD747F" w:rsidRDefault="00DD747F" w:rsidP="005E2F0D">
      <w:pPr>
        <w:pStyle w:val="paragraph"/>
        <w:numPr>
          <w:ilvl w:val="0"/>
          <w:numId w:val="51"/>
        </w:numPr>
        <w:ind w:left="426" w:hanging="28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Výjimky, ladění, druhy a ošetření chyb: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chybová událost</w:t>
      </w:r>
    </w:p>
    <w:p w14:paraId="5F960DC7" w14:textId="0EB1C7FE" w:rsidR="0056432B" w:rsidRDefault="0056432B" w:rsidP="00DD747F">
      <w:pPr>
        <w:tabs>
          <w:tab w:val="left" w:pos="142"/>
        </w:tabs>
        <w:spacing w:after="120"/>
        <w:ind w:left="502" w:firstLine="0"/>
        <w:rPr>
          <w:rFonts w:ascii="Calibri" w:hAnsi="Calibri" w:cs="Calibri"/>
          <w:sz w:val="22"/>
          <w:szCs w:val="22"/>
        </w:rPr>
      </w:pPr>
      <w:r w:rsidRPr="00DD747F">
        <w:rPr>
          <w:rFonts w:cs="Calibri"/>
          <w:spacing w:val="-1"/>
        </w:rPr>
        <w:t> </w:t>
      </w:r>
    </w:p>
    <w:p w14:paraId="5F960DC8" w14:textId="77777777" w:rsidR="006E54D5" w:rsidRDefault="006E54D5" w:rsidP="006E54D5">
      <w:pPr>
        <w:tabs>
          <w:tab w:val="left" w:pos="142"/>
        </w:tabs>
        <w:spacing w:after="240"/>
        <w:ind w:left="142" w:firstLine="0"/>
        <w:rPr>
          <w:rFonts w:ascii="Calibri" w:hAnsi="Calibri" w:cs="Calibri"/>
          <w:sz w:val="22"/>
          <w:szCs w:val="22"/>
        </w:rPr>
      </w:pPr>
      <w:r>
        <w:t>O</w:t>
      </w:r>
      <w:r w:rsidRPr="00CA250E">
        <w:t xml:space="preserve">bsahem zkoušky je vybrané učivo předmětů </w:t>
      </w:r>
      <w:r w:rsidRPr="00CA250E">
        <w:rPr>
          <w:i/>
        </w:rPr>
        <w:t xml:space="preserve">Hardware, Operační systémy, </w:t>
      </w:r>
      <w:r>
        <w:rPr>
          <w:i/>
        </w:rPr>
        <w:t>Programování a vývoj aplikací</w:t>
      </w:r>
    </w:p>
    <w:p w14:paraId="5F960DC9" w14:textId="77777777" w:rsidR="0056432B" w:rsidRPr="00644ABF" w:rsidRDefault="0056432B" w:rsidP="006E54D5">
      <w:pPr>
        <w:tabs>
          <w:tab w:val="left" w:pos="142"/>
        </w:tabs>
        <w:spacing w:after="240"/>
        <w:ind w:left="142" w:firstLine="0"/>
        <w:rPr>
          <w:rFonts w:ascii="Calibri" w:hAnsi="Calibri" w:cs="Calibri"/>
          <w:sz w:val="22"/>
          <w:szCs w:val="22"/>
        </w:rPr>
      </w:pPr>
      <w:r w:rsidRPr="00644ABF">
        <w:rPr>
          <w:rFonts w:ascii="Calibri" w:hAnsi="Calibri" w:cs="Calibri"/>
          <w:sz w:val="22"/>
          <w:szCs w:val="22"/>
        </w:rPr>
        <w:t>Povolené pomůcky: U vybraných témat „slepé“ obrázky a principiální schémata</w:t>
      </w:r>
    </w:p>
    <w:p w14:paraId="5F960DCA" w14:textId="77777777" w:rsidR="00792B2B" w:rsidRDefault="00792B2B">
      <w:pPr>
        <w:rPr>
          <w:rFonts w:ascii="Calibri" w:hAnsi="Calibri" w:cs="Calibri"/>
          <w:b/>
          <w:bCs/>
          <w:spacing w:val="-1"/>
          <w:sz w:val="28"/>
          <w:szCs w:val="28"/>
        </w:rPr>
      </w:pPr>
      <w:r>
        <w:rPr>
          <w:spacing w:val="-1"/>
        </w:rPr>
        <w:br w:type="page"/>
      </w:r>
    </w:p>
    <w:p w14:paraId="5F960DCB" w14:textId="55520130" w:rsidR="00CE1457" w:rsidRDefault="00CE1457" w:rsidP="00440FC7">
      <w:pPr>
        <w:pStyle w:val="Nadpis2"/>
        <w:numPr>
          <w:ilvl w:val="0"/>
          <w:numId w:val="0"/>
        </w:numPr>
        <w:ind w:left="709"/>
      </w:pPr>
      <w:bookmarkStart w:id="19" w:name="_Toc178584450"/>
      <w:bookmarkStart w:id="20" w:name="_Toc178589684"/>
      <w:r>
        <w:lastRenderedPageBreak/>
        <w:t>Maturitní zkouška –</w:t>
      </w:r>
      <w:r>
        <w:rPr>
          <w:spacing w:val="-2"/>
        </w:rPr>
        <w:t xml:space="preserve"> </w:t>
      </w:r>
      <w:r w:rsidR="0056432B">
        <w:t>Kybernetická bezpečnost informačních systémů</w:t>
      </w:r>
      <w:bookmarkEnd w:id="19"/>
      <w:bookmarkEnd w:id="20"/>
    </w:p>
    <w:p w14:paraId="05765577" w14:textId="77777777" w:rsidR="00DD747F" w:rsidRPr="00DD747F" w:rsidRDefault="00DD747F" w:rsidP="005E2F0D">
      <w:pPr>
        <w:pStyle w:val="paragraph"/>
        <w:numPr>
          <w:ilvl w:val="0"/>
          <w:numId w:val="52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Historie sítí, rozdělení sítí, referenční model ISO/OSI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27B96789" w14:textId="77777777" w:rsidR="00DD747F" w:rsidRPr="00DD747F" w:rsidRDefault="00DD747F" w:rsidP="005E2F0D">
      <w:pPr>
        <w:pStyle w:val="paragraph"/>
        <w:numPr>
          <w:ilvl w:val="0"/>
          <w:numId w:val="53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Logické a fyzické topologie sítí, přístupové metody, metalické kabely (koaxiální, UTP,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ScTP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STP), funkční dělení, specifikace a zakončení kabelů, útlum, ztráta a přeslech signálu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0EC5BA2E" w14:textId="77777777" w:rsidR="00DD747F" w:rsidRPr="00DD747F" w:rsidRDefault="00DD747F" w:rsidP="005E2F0D">
      <w:pPr>
        <w:pStyle w:val="paragraph"/>
        <w:numPr>
          <w:ilvl w:val="0"/>
          <w:numId w:val="54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Model TCP/IP, podobnosti a odlišnosti modelů ISO/OSI a TCP/IP, implementace vrstev, zařízení a protokoly na jednotlivých vrstvách, zapouzdření dat na vrstvách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52842E28" w14:textId="77777777" w:rsidR="00DD747F" w:rsidRPr="00DD747F" w:rsidRDefault="00DD747F" w:rsidP="005E2F0D">
      <w:pPr>
        <w:pStyle w:val="paragraph"/>
        <w:numPr>
          <w:ilvl w:val="0"/>
          <w:numId w:val="55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Optická přenosová média používaná v LAN, optická vlákna a kabely, zdroje a detektory pro optická vlákna, princip přenosu signálu médiem, numerická apertura, typy útlumu na optickém kabelu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33EB9E42" w14:textId="77777777" w:rsidR="00DD747F" w:rsidRPr="00DD747F" w:rsidRDefault="00DD747F" w:rsidP="005E2F0D">
      <w:pPr>
        <w:pStyle w:val="paragraph"/>
        <w:numPr>
          <w:ilvl w:val="0"/>
          <w:numId w:val="56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Bezdrátové sítě, bezdrátový přenos dat, standard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WiFi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, přístupová metoda CSMA/CA,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bluetooth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IR spoje, komponenty bezdrátových sítí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712308C4" w14:textId="77777777" w:rsidR="00DD747F" w:rsidRPr="00DD747F" w:rsidRDefault="00DD747F" w:rsidP="005E2F0D">
      <w:pPr>
        <w:pStyle w:val="paragraph"/>
        <w:numPr>
          <w:ilvl w:val="0"/>
          <w:numId w:val="57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Přepínače, architektura sítí LAN, segmentace a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mikrosegmentace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sítí, kolizní a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broadcast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doména, redundance v síťovém provozu, STP,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Etherchannell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VRRP (HSRP)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68142948" w14:textId="77777777" w:rsidR="00DD747F" w:rsidRPr="00DD747F" w:rsidRDefault="00DD747F" w:rsidP="005E2F0D">
      <w:pPr>
        <w:pStyle w:val="paragraph"/>
        <w:numPr>
          <w:ilvl w:val="0"/>
          <w:numId w:val="58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Ethernet – struktura Ethernetového rámce 802.3 a Ethernet II, MAC adresa, přehled specifikací 802.3, přístupová metoda CSMA/CD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6880A684" w14:textId="77777777" w:rsidR="00DD747F" w:rsidRPr="00DD747F" w:rsidRDefault="00DD747F" w:rsidP="005E2F0D">
      <w:pPr>
        <w:pStyle w:val="paragraph"/>
        <w:numPr>
          <w:ilvl w:val="0"/>
          <w:numId w:val="59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IP adresy IPv4 – účel a funkce IP adres, třídy adres, rezervované IP adresy, veřejné a soukromé IP adresy,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subnetting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supernetting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VLSM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2A80FD5B" w14:textId="77777777" w:rsidR="00DD747F" w:rsidRPr="00DD747F" w:rsidRDefault="00DD747F" w:rsidP="005E2F0D">
      <w:pPr>
        <w:pStyle w:val="paragraph"/>
        <w:numPr>
          <w:ilvl w:val="0"/>
          <w:numId w:val="60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Protokoly pro správu adres (ARP, RARP,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BootP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DHCP, NAT, PAT)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31845903" w14:textId="77777777" w:rsidR="00DD747F" w:rsidRPr="00DD747F" w:rsidRDefault="00DD747F" w:rsidP="005E2F0D">
      <w:pPr>
        <w:pStyle w:val="paragraph"/>
        <w:numPr>
          <w:ilvl w:val="0"/>
          <w:numId w:val="61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>Protokoly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>síťové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>vrstvy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– IPv4, IPv6, IGMP, ICMP (ping,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>tracert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3D579079" w14:textId="77777777" w:rsidR="00DD747F" w:rsidRPr="00DD747F" w:rsidRDefault="00DD747F" w:rsidP="005E2F0D">
      <w:pPr>
        <w:pStyle w:val="paragraph"/>
        <w:numPr>
          <w:ilvl w:val="0"/>
          <w:numId w:val="62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Směrovače, směrování a směrovací protokoly RIPv1, RIPv2, OSPF, EIGRP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634E3744" w14:textId="77777777" w:rsidR="00DD747F" w:rsidRPr="00DD747F" w:rsidRDefault="00DD747F" w:rsidP="005E2F0D">
      <w:pPr>
        <w:pStyle w:val="paragraph"/>
        <w:numPr>
          <w:ilvl w:val="0"/>
          <w:numId w:val="63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Protokoly transportní vrstvy – TCP, UDP, port,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sliding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window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navázání a ukončení TCP spojení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4AAB0637" w14:textId="77777777" w:rsidR="00DD747F" w:rsidRPr="00DD747F" w:rsidRDefault="00DD747F" w:rsidP="005E2F0D">
      <w:pPr>
        <w:pStyle w:val="paragraph"/>
        <w:numPr>
          <w:ilvl w:val="0"/>
          <w:numId w:val="64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VLAN a VTP, nativní a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tagované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rámce, směrování mezi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VLANy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1E1A5602" w14:textId="77777777" w:rsidR="00DD747F" w:rsidRPr="00DD747F" w:rsidRDefault="00DD747F" w:rsidP="005E2F0D">
      <w:pPr>
        <w:pStyle w:val="paragraph"/>
        <w:numPr>
          <w:ilvl w:val="0"/>
          <w:numId w:val="65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Protokoly aplikační vrstvy – Telnet, SSH, FTP, TFTP, HTTP, SMTP, DNS, HTTPS, NTP, ...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73623F06" w14:textId="77777777" w:rsidR="00DD747F" w:rsidRPr="00DD747F" w:rsidRDefault="00DD747F" w:rsidP="005E2F0D">
      <w:pPr>
        <w:pStyle w:val="paragraph"/>
        <w:numPr>
          <w:ilvl w:val="0"/>
          <w:numId w:val="66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Zabezpečení sítí – útoky na datové sítě a strategie obrany,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ACLs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firewally, demilitarizované zóny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1B18C124" w14:textId="77777777" w:rsidR="00DD747F" w:rsidRPr="00DD747F" w:rsidRDefault="00DD747F" w:rsidP="005E2F0D">
      <w:pPr>
        <w:pStyle w:val="paragraph"/>
        <w:numPr>
          <w:ilvl w:val="0"/>
          <w:numId w:val="67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DD747F">
        <w:rPr>
          <w:rStyle w:val="normaltextrun"/>
          <w:rFonts w:ascii="Calibri" w:hAnsi="Calibri" w:cs="Calibri"/>
          <w:sz w:val="22"/>
          <w:szCs w:val="22"/>
        </w:rPr>
        <w:t>IS - zavádění</w:t>
      </w:r>
      <w:proofErr w:type="gram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a testování. Rozděl IS podle úrovně řízení (nakresli schéma a popiš jednotlivé části). Vyjmenuj a popiš jednotlivé druhy zavádění IS. Vyjmenuj typy testování SW a popiš jejich vlastnosti.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1FB65494" w14:textId="77777777" w:rsidR="00DD747F" w:rsidRPr="00DD747F" w:rsidRDefault="00DD747F" w:rsidP="005E2F0D">
      <w:pPr>
        <w:pStyle w:val="paragraph"/>
        <w:numPr>
          <w:ilvl w:val="0"/>
          <w:numId w:val="68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Uveď principy a příklady rozhodovacích technik a analýz (SWOT, SMART, SW Fyzika a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enginneringu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). Vysvětli pojem CSF, uveď příklady a definuj případné problémy IS. Rozhodovací analýzy z pohledu marketingu 4P a </w:t>
      </w:r>
      <w:proofErr w:type="gramStart"/>
      <w:r w:rsidRPr="00DD747F">
        <w:rPr>
          <w:rStyle w:val="normaltextrun"/>
          <w:rFonts w:ascii="Calibri" w:hAnsi="Calibri" w:cs="Calibri"/>
          <w:sz w:val="22"/>
          <w:szCs w:val="22"/>
        </w:rPr>
        <w:t>4C</w:t>
      </w:r>
      <w:proofErr w:type="gramEnd"/>
      <w:r w:rsidRPr="00DD747F">
        <w:rPr>
          <w:rStyle w:val="normaltextrun"/>
          <w:rFonts w:ascii="Calibri" w:hAnsi="Calibri" w:cs="Calibri"/>
          <w:sz w:val="22"/>
          <w:szCs w:val="22"/>
        </w:rPr>
        <w:t>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30D764B8" w14:textId="77777777" w:rsidR="00DD747F" w:rsidRPr="00DD747F" w:rsidRDefault="00DD747F" w:rsidP="005E2F0D">
      <w:pPr>
        <w:pStyle w:val="paragraph"/>
        <w:numPr>
          <w:ilvl w:val="0"/>
          <w:numId w:val="69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Biometrie a bezpečnostní politika – pojmy, druhy, hlediska hodnocení, možnosti využití. Bezpečnostní politika a analýza rizik.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523FAE1A" w14:textId="4FCCB096" w:rsidR="00DD747F" w:rsidRPr="00DD747F" w:rsidRDefault="00DD747F" w:rsidP="005E2F0D">
      <w:pPr>
        <w:pStyle w:val="paragraph"/>
        <w:numPr>
          <w:ilvl w:val="0"/>
          <w:numId w:val="70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Základy kyberbezpečnosti. Základní terminologie, hrozby pro jednotlivce a firmy. Typy útočníků, útoků a ochrana před nimi.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Kyberkriminalita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Social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enginnering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etika v kybernetické bezpečnosti a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Pr="00DD747F">
        <w:rPr>
          <w:rStyle w:val="normaltextrun"/>
          <w:rFonts w:ascii="Calibri" w:hAnsi="Calibri" w:cs="Calibri"/>
          <w:sz w:val="22"/>
          <w:szCs w:val="22"/>
        </w:rPr>
        <w:t>informační etika.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7006EB51" w14:textId="77777777" w:rsidR="00DD747F" w:rsidRPr="00DD747F" w:rsidRDefault="00DD747F" w:rsidP="005E2F0D">
      <w:pPr>
        <w:pStyle w:val="paragraph"/>
        <w:numPr>
          <w:ilvl w:val="0"/>
          <w:numId w:val="71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Elektronické dokumenty. Vlastnosti elektronického dokumentu. Elektronický podpis, jeho funkce, úrovně a užití. Certifikáty a certifikační autority. Zabezpečení dat před ztrátou. Zabezpečení dat před zneužitím.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547E7464" w14:textId="77777777" w:rsidR="00DD747F" w:rsidRPr="00DD747F" w:rsidRDefault="00DD747F" w:rsidP="005E2F0D">
      <w:pPr>
        <w:pStyle w:val="paragraph"/>
        <w:numPr>
          <w:ilvl w:val="0"/>
          <w:numId w:val="72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Licence SW a právo. Vyjmenuj a popiš SW licence. Licence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Creative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Commons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. Informační etika vs. Informační právo. Autorské právo osobní/majetkové.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124404CF" w14:textId="77777777" w:rsidR="00DD747F" w:rsidRPr="00DD747F" w:rsidRDefault="00DD747F" w:rsidP="005E2F0D">
      <w:pPr>
        <w:pStyle w:val="paragraph"/>
        <w:numPr>
          <w:ilvl w:val="0"/>
          <w:numId w:val="73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lastRenderedPageBreak/>
        <w:t>Cloud a outsourcing. Definuj pojem cloud, uveď výhody a nevýhody. Popiš typy cloudových služeb (distribuční model). Outsourcing (definice, druhy, využití, výhody, zabezpečení...).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567942ED" w14:textId="77777777" w:rsidR="00DD747F" w:rsidRPr="00DD747F" w:rsidRDefault="00DD747F" w:rsidP="005E2F0D">
      <w:pPr>
        <w:pStyle w:val="paragraph"/>
        <w:numPr>
          <w:ilvl w:val="0"/>
          <w:numId w:val="74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Kryptografie, šifrování, kódování. Vysvětli pojmy kryptografie, šifrování, kódování,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steganografie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, kryptoanalýza, symetrické šifrování, asymetrické šifrování, klíč,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hash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... a jejich praktické použití.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0509741D" w14:textId="77777777" w:rsidR="00DD747F" w:rsidRPr="00DD747F" w:rsidRDefault="00DD747F" w:rsidP="005E2F0D">
      <w:pPr>
        <w:pStyle w:val="paragraph"/>
        <w:numPr>
          <w:ilvl w:val="0"/>
          <w:numId w:val="75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Hesla a bezpečnost. Bezpečnostní politika v organizaci. Matice rizik a mapa rizik. Hesla, bezpečná tvorba a ochrana. Vysvětli pojmy kódování a šifrování,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hash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, salt,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pepper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, iterace. Popiš a porovnej symetrické a asymetrické šifry. Základní techniky prolomení hesla a ochrana před nim.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56B8333B" w14:textId="77777777" w:rsidR="00DD747F" w:rsidRPr="00DD747F" w:rsidRDefault="00DD747F" w:rsidP="005E2F0D">
      <w:pPr>
        <w:pStyle w:val="paragraph"/>
        <w:numPr>
          <w:ilvl w:val="0"/>
          <w:numId w:val="76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Bezpečnostní politika (ITIL, COBIT,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best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practise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>...). ITIL (popiš principy a jednotlivé části), COBIT (popiš principy a jednotlivé části). Definuj pojmy CSF, SLA (jejich použití a význam).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73924F33" w14:textId="77777777" w:rsidR="00DD747F" w:rsidRPr="00DD747F" w:rsidRDefault="00DD747F" w:rsidP="005E2F0D">
      <w:pPr>
        <w:pStyle w:val="paragraph"/>
        <w:numPr>
          <w:ilvl w:val="0"/>
          <w:numId w:val="77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Základní pojmy IS. Definuj pojmy: zpráva, symbol, znak, abeceda, signál… Uveď příklady číselných soustav a jejich užití. Uveď příklady prostorové náročnosti uchování dat a příklady odpovídajícího technického vybavení.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4EF53F87" w14:textId="77777777" w:rsidR="00DD747F" w:rsidRPr="00DD747F" w:rsidRDefault="00DD747F" w:rsidP="005E2F0D">
      <w:pPr>
        <w:pStyle w:val="paragraph"/>
        <w:numPr>
          <w:ilvl w:val="0"/>
          <w:numId w:val="78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Životní cyklus IS a projektu. Popiš příklady životního cyklu IS a uveďte CSF jednotlivých stupňů. Popiš jeden z životních cyklů projektu a porovnej ho s životním cyklem IS.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3192FC61" w14:textId="77777777" w:rsidR="00DD747F" w:rsidRPr="00DD747F" w:rsidRDefault="00DD747F" w:rsidP="005E2F0D">
      <w:pPr>
        <w:pStyle w:val="paragraph"/>
        <w:numPr>
          <w:ilvl w:val="0"/>
          <w:numId w:val="79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 xml:space="preserve">Ukazatele, metriky a projektový management. Co jsou metriky v IT a jaké znáš. Definuj MTTR, MTBF, MD (man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day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), CSF. Co jsou a k čemu se využívají ROI, TCO, TBO, TVO,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TVOp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. Vysvětli pojem </w:t>
      </w:r>
      <w:proofErr w:type="spellStart"/>
      <w:r w:rsidRPr="00DD747F">
        <w:rPr>
          <w:rStyle w:val="normaltextrun"/>
          <w:rFonts w:ascii="Calibri" w:hAnsi="Calibri" w:cs="Calibri"/>
          <w:sz w:val="22"/>
          <w:szCs w:val="22"/>
        </w:rPr>
        <w:t>Ganttův</w:t>
      </w:r>
      <w:proofErr w:type="spellEnd"/>
      <w:r w:rsidRPr="00DD747F">
        <w:rPr>
          <w:rStyle w:val="normaltextrun"/>
          <w:rFonts w:ascii="Calibri" w:hAnsi="Calibri" w:cs="Calibri"/>
          <w:sz w:val="22"/>
          <w:szCs w:val="22"/>
        </w:rPr>
        <w:t xml:space="preserve"> diagram. Jaké jsou atributy metrik, popiš metriky tvrdé a měkké.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6EE8E303" w14:textId="77777777" w:rsidR="00DD747F" w:rsidRPr="00DD747F" w:rsidRDefault="00DD747F" w:rsidP="005E2F0D">
      <w:pPr>
        <w:pStyle w:val="paragraph"/>
        <w:numPr>
          <w:ilvl w:val="0"/>
          <w:numId w:val="80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Práce s informacemi a komunikačními prostředky. Informační etika v mediálním prostoru. Thomasův teorém, mediální gramotnost a mediální manipulace, kritické myšlení, argumentační fauly, Hoaxy, propaganda a ověřování informací.  </w:t>
      </w:r>
      <w:r w:rsidRPr="00DD747F">
        <w:rPr>
          <w:rStyle w:val="eop"/>
          <w:rFonts w:ascii="Calibri" w:hAnsi="Calibri" w:cs="Calibri"/>
          <w:sz w:val="22"/>
          <w:szCs w:val="22"/>
        </w:rPr>
        <w:t> </w:t>
      </w:r>
    </w:p>
    <w:p w14:paraId="7759D8C2" w14:textId="77777777" w:rsidR="00DD747F" w:rsidRPr="00DD747F" w:rsidRDefault="00DD747F" w:rsidP="005E2F0D">
      <w:pPr>
        <w:pStyle w:val="paragraph"/>
        <w:numPr>
          <w:ilvl w:val="0"/>
          <w:numId w:val="81"/>
        </w:numPr>
        <w:ind w:left="426" w:hanging="371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DD747F">
        <w:rPr>
          <w:rStyle w:val="normaltextrun"/>
          <w:rFonts w:ascii="Calibri" w:hAnsi="Calibri" w:cs="Calibri"/>
          <w:sz w:val="22"/>
          <w:szCs w:val="22"/>
        </w:rPr>
        <w:t>Řešení Business Inteligence. Popiš a na příkladech uveďte 2 B-G-C-A vazby. Ve schématu BI s DWH popište jednotlivé vazby a funkce BI, datových skladů a tržišť. Uveď příklady procesů a IS, které se jimi zabývají. </w:t>
      </w:r>
    </w:p>
    <w:p w14:paraId="5F960DE9" w14:textId="0CB7B968" w:rsidR="0056432B" w:rsidRPr="00644ABF" w:rsidRDefault="0056432B" w:rsidP="00DD747F">
      <w:pPr>
        <w:tabs>
          <w:tab w:val="left" w:pos="426"/>
        </w:tabs>
        <w:kinsoku w:val="0"/>
        <w:overflowPunct w:val="0"/>
        <w:spacing w:after="120"/>
        <w:ind w:left="426" w:firstLine="0"/>
        <w:rPr>
          <w:rFonts w:ascii="Calibri" w:hAnsi="Calibri" w:cs="Calibri"/>
          <w:spacing w:val="-1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shd w:val="clear" w:color="auto" w:fill="FFFFFF"/>
        </w:rPr>
        <w:t> </w:t>
      </w:r>
    </w:p>
    <w:p w14:paraId="5F960DEB" w14:textId="77777777" w:rsidR="0056432B" w:rsidRDefault="006E54D5" w:rsidP="006E54D5">
      <w:pPr>
        <w:tabs>
          <w:tab w:val="left" w:pos="142"/>
        </w:tabs>
        <w:spacing w:after="240"/>
        <w:ind w:left="142" w:firstLine="0"/>
        <w:rPr>
          <w:rFonts w:ascii="Calibri" w:hAnsi="Calibri" w:cs="Calibri"/>
          <w:sz w:val="22"/>
          <w:szCs w:val="22"/>
        </w:rPr>
      </w:pPr>
      <w:r>
        <w:t>O</w:t>
      </w:r>
      <w:r w:rsidRPr="00CA250E">
        <w:t xml:space="preserve">bsahem zkoušky je učivo předmětů </w:t>
      </w:r>
      <w:r w:rsidRPr="00CA250E">
        <w:rPr>
          <w:rFonts w:cs="Arial"/>
          <w:i/>
        </w:rPr>
        <w:t>Počítačové sítě</w:t>
      </w:r>
      <w:r>
        <w:rPr>
          <w:rFonts w:cs="Arial"/>
          <w:i/>
        </w:rPr>
        <w:t>, Aplikační software, Kybernetická bezpečnost systémů</w:t>
      </w:r>
    </w:p>
    <w:p w14:paraId="5F960DEC" w14:textId="77777777" w:rsidR="0056432B" w:rsidRPr="00644ABF" w:rsidRDefault="0056432B" w:rsidP="006E54D5">
      <w:pPr>
        <w:tabs>
          <w:tab w:val="left" w:pos="142"/>
        </w:tabs>
        <w:spacing w:after="240"/>
        <w:ind w:left="142" w:firstLine="0"/>
        <w:rPr>
          <w:rFonts w:ascii="Calibri" w:hAnsi="Calibri" w:cs="Calibri"/>
          <w:sz w:val="22"/>
          <w:szCs w:val="22"/>
        </w:rPr>
      </w:pPr>
      <w:r w:rsidRPr="00644ABF">
        <w:rPr>
          <w:rFonts w:ascii="Calibri" w:hAnsi="Calibri" w:cs="Calibri"/>
          <w:sz w:val="22"/>
          <w:szCs w:val="22"/>
        </w:rPr>
        <w:t>Povolené pomůcky: U vybraných témat „slepé“ obrázky a principiální schémata</w:t>
      </w:r>
    </w:p>
    <w:p w14:paraId="5F960DED" w14:textId="77777777" w:rsidR="00040D91" w:rsidRDefault="00040D91">
      <w:pPr>
        <w:rPr>
          <w:rFonts w:ascii="Calibri" w:hAnsi="Calibri" w:cs="Calibri"/>
          <w:sz w:val="22"/>
          <w:szCs w:val="22"/>
        </w:rPr>
      </w:pPr>
      <w:r>
        <w:br w:type="page"/>
      </w:r>
    </w:p>
    <w:p w14:paraId="5F960DEE" w14:textId="77777777" w:rsidR="00CE1457" w:rsidRDefault="00CE1457" w:rsidP="00440FC7">
      <w:pPr>
        <w:pStyle w:val="Nadpis2"/>
        <w:numPr>
          <w:ilvl w:val="0"/>
          <w:numId w:val="0"/>
        </w:numPr>
        <w:ind w:left="709"/>
      </w:pPr>
      <w:bookmarkStart w:id="21" w:name="bookmark3"/>
      <w:bookmarkStart w:id="22" w:name="_Toc178584451"/>
      <w:bookmarkStart w:id="23" w:name="_Toc178589685"/>
      <w:bookmarkEnd w:id="21"/>
      <w:r>
        <w:lastRenderedPageBreak/>
        <w:t>Maturitní zkouška –</w:t>
      </w:r>
      <w:r>
        <w:rPr>
          <w:spacing w:val="-2"/>
        </w:rPr>
        <w:t xml:space="preserve"> </w:t>
      </w:r>
      <w:r>
        <w:t>Praktická</w:t>
      </w:r>
      <w:r>
        <w:rPr>
          <w:spacing w:val="-3"/>
        </w:rPr>
        <w:t xml:space="preserve"> </w:t>
      </w:r>
      <w:r>
        <w:t>zkouška</w:t>
      </w:r>
      <w:bookmarkEnd w:id="22"/>
      <w:bookmarkEnd w:id="23"/>
    </w:p>
    <w:p w14:paraId="5F960DEF" w14:textId="577EF300" w:rsidR="00CE1457" w:rsidRPr="000C2469" w:rsidRDefault="00CE1457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>
        <w:rPr>
          <w:spacing w:val="-1"/>
        </w:rPr>
        <w:t>Realizace</w:t>
      </w:r>
      <w:r>
        <w:rPr>
          <w:spacing w:val="5"/>
        </w:rPr>
        <w:t xml:space="preserve"> </w:t>
      </w:r>
      <w:r>
        <w:rPr>
          <w:spacing w:val="-1"/>
        </w:rPr>
        <w:t>zabezpečené</w:t>
      </w:r>
      <w:r>
        <w:rPr>
          <w:spacing w:val="5"/>
        </w:rPr>
        <w:t xml:space="preserve"> </w:t>
      </w:r>
      <w:r>
        <w:rPr>
          <w:spacing w:val="-1"/>
        </w:rPr>
        <w:t>počítačové</w:t>
      </w:r>
      <w:r>
        <w:rPr>
          <w:spacing w:val="5"/>
        </w:rPr>
        <w:t xml:space="preserve"> </w:t>
      </w:r>
      <w:r>
        <w:rPr>
          <w:spacing w:val="-1"/>
        </w:rPr>
        <w:t>sítě</w:t>
      </w:r>
      <w:r>
        <w:rPr>
          <w:spacing w:val="5"/>
        </w:rPr>
        <w:t xml:space="preserve"> 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dynamickým</w:t>
      </w:r>
      <w:r>
        <w:rPr>
          <w:spacing w:val="6"/>
        </w:rPr>
        <w:t xml:space="preserve"> </w:t>
      </w:r>
      <w:r>
        <w:rPr>
          <w:spacing w:val="-2"/>
        </w:rPr>
        <w:t>směrováním</w:t>
      </w:r>
      <w:r>
        <w:rPr>
          <w:spacing w:val="6"/>
        </w:rPr>
        <w:t xml:space="preserve"> </w:t>
      </w:r>
      <w:r w:rsidR="00DD747F">
        <w:rPr>
          <w:spacing w:val="6"/>
        </w:rPr>
        <w:t>I.</w:t>
      </w:r>
    </w:p>
    <w:p w14:paraId="5F960DF0" w14:textId="3897EC18" w:rsidR="00CE1457" w:rsidRPr="000C2469" w:rsidRDefault="00CE1457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>
        <w:rPr>
          <w:spacing w:val="-1"/>
        </w:rPr>
        <w:t>Realizace</w:t>
      </w:r>
      <w:r>
        <w:rPr>
          <w:spacing w:val="26"/>
        </w:rPr>
        <w:t xml:space="preserve"> </w:t>
      </w:r>
      <w:r>
        <w:rPr>
          <w:spacing w:val="-1"/>
        </w:rPr>
        <w:t>zabezpečené</w:t>
      </w:r>
      <w:r>
        <w:rPr>
          <w:spacing w:val="27"/>
        </w:rPr>
        <w:t xml:space="preserve"> </w:t>
      </w:r>
      <w:r>
        <w:rPr>
          <w:spacing w:val="-1"/>
        </w:rPr>
        <w:t>počítačové</w:t>
      </w:r>
      <w:r>
        <w:rPr>
          <w:spacing w:val="25"/>
        </w:rPr>
        <w:t xml:space="preserve"> </w:t>
      </w:r>
      <w:r>
        <w:rPr>
          <w:spacing w:val="-1"/>
        </w:rPr>
        <w:t>sítě</w:t>
      </w:r>
      <w:r>
        <w:rPr>
          <w:spacing w:val="24"/>
        </w:rPr>
        <w:t xml:space="preserve"> </w:t>
      </w:r>
      <w:r>
        <w:t>s</w:t>
      </w:r>
      <w:r w:rsidR="00DD747F">
        <w:t>e</w:t>
      </w:r>
      <w:r>
        <w:rPr>
          <w:spacing w:val="27"/>
        </w:rPr>
        <w:t xml:space="preserve"> </w:t>
      </w:r>
      <w:r>
        <w:rPr>
          <w:spacing w:val="-1"/>
        </w:rPr>
        <w:t>statickým</w:t>
      </w:r>
      <w:r>
        <w:rPr>
          <w:spacing w:val="25"/>
        </w:rPr>
        <w:t xml:space="preserve"> </w:t>
      </w:r>
      <w:r>
        <w:rPr>
          <w:spacing w:val="-1"/>
        </w:rPr>
        <w:t>směrováním</w:t>
      </w:r>
      <w:r>
        <w:rPr>
          <w:spacing w:val="28"/>
        </w:rPr>
        <w:t xml:space="preserve"> </w:t>
      </w:r>
      <w:r w:rsidR="00DD747F">
        <w:t>I.</w:t>
      </w:r>
    </w:p>
    <w:p w14:paraId="5F960DF1" w14:textId="05573303" w:rsidR="00CE1457" w:rsidRPr="000C2469" w:rsidRDefault="00CE1457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>
        <w:rPr>
          <w:spacing w:val="-1"/>
        </w:rPr>
        <w:t>Realizace</w:t>
      </w:r>
      <w:r>
        <w:rPr>
          <w:spacing w:val="17"/>
        </w:rPr>
        <w:t xml:space="preserve"> </w:t>
      </w:r>
      <w:r>
        <w:rPr>
          <w:spacing w:val="-1"/>
        </w:rPr>
        <w:t>počítačové</w:t>
      </w:r>
      <w:r>
        <w:rPr>
          <w:spacing w:val="17"/>
        </w:rPr>
        <w:t xml:space="preserve"> </w:t>
      </w:r>
      <w:r>
        <w:rPr>
          <w:spacing w:val="-1"/>
        </w:rPr>
        <w:t>sítě</w:t>
      </w:r>
      <w:r>
        <w:rPr>
          <w:spacing w:val="17"/>
        </w:rPr>
        <w:t xml:space="preserve"> </w:t>
      </w:r>
      <w:r>
        <w:t>s</w:t>
      </w:r>
      <w:r>
        <w:rPr>
          <w:spacing w:val="15"/>
        </w:rPr>
        <w:t xml:space="preserve"> </w:t>
      </w:r>
      <w:r>
        <w:rPr>
          <w:spacing w:val="-1"/>
        </w:rPr>
        <w:t>využitím</w:t>
      </w:r>
      <w:r>
        <w:rPr>
          <w:spacing w:val="18"/>
        </w:rPr>
        <w:t xml:space="preserve"> </w:t>
      </w:r>
      <w:r>
        <w:rPr>
          <w:spacing w:val="-1"/>
        </w:rPr>
        <w:t>VLAN,</w:t>
      </w:r>
      <w:r>
        <w:rPr>
          <w:spacing w:val="17"/>
        </w:rPr>
        <w:t xml:space="preserve"> </w:t>
      </w:r>
      <w:r>
        <w:t>VTP,</w:t>
      </w:r>
      <w:r>
        <w:rPr>
          <w:spacing w:val="17"/>
        </w:rPr>
        <w:t xml:space="preserve"> </w:t>
      </w:r>
      <w:r>
        <w:rPr>
          <w:spacing w:val="-1"/>
        </w:rPr>
        <w:t>STP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záložní</w:t>
      </w:r>
      <w:r>
        <w:rPr>
          <w:spacing w:val="17"/>
        </w:rPr>
        <w:t xml:space="preserve"> </w:t>
      </w:r>
      <w:r>
        <w:rPr>
          <w:spacing w:val="-1"/>
        </w:rPr>
        <w:t>brány</w:t>
      </w:r>
      <w:r w:rsidR="000C2469">
        <w:rPr>
          <w:spacing w:val="-1"/>
        </w:rPr>
        <w:t xml:space="preserve"> </w:t>
      </w:r>
      <w:r w:rsidRPr="000C2469">
        <w:rPr>
          <w:spacing w:val="-1"/>
        </w:rPr>
        <w:t>HSRP</w:t>
      </w:r>
    </w:p>
    <w:p w14:paraId="5F960DF2" w14:textId="71FABD28" w:rsidR="00CE1457" w:rsidRDefault="00CE1457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>
        <w:rPr>
          <w:spacing w:val="-1"/>
        </w:rPr>
        <w:t>Realizace</w:t>
      </w:r>
      <w:r>
        <w:rPr>
          <w:spacing w:val="1"/>
        </w:rPr>
        <w:t xml:space="preserve"> </w:t>
      </w:r>
      <w:r>
        <w:rPr>
          <w:spacing w:val="-1"/>
        </w:rPr>
        <w:t>počítačové</w:t>
      </w:r>
      <w:r>
        <w:rPr>
          <w:spacing w:val="-2"/>
        </w:rPr>
        <w:t xml:space="preserve"> </w:t>
      </w:r>
      <w:r>
        <w:rPr>
          <w:spacing w:val="-1"/>
        </w:rPr>
        <w:t>sítě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využitím</w:t>
      </w:r>
      <w:r>
        <w:rPr>
          <w:spacing w:val="1"/>
        </w:rPr>
        <w:t xml:space="preserve"> </w:t>
      </w:r>
      <w:r>
        <w:rPr>
          <w:spacing w:val="-1"/>
        </w:rPr>
        <w:t>VLAN,</w:t>
      </w:r>
      <w:r>
        <w:rPr>
          <w:spacing w:val="-2"/>
        </w:rPr>
        <w:t xml:space="preserve"> </w:t>
      </w:r>
      <w:r>
        <w:rPr>
          <w:spacing w:val="-1"/>
        </w:rPr>
        <w:t>VTP,</w:t>
      </w:r>
      <w:r>
        <w:t xml:space="preserve"> </w:t>
      </w:r>
      <w:r>
        <w:rPr>
          <w:spacing w:val="-1"/>
        </w:rPr>
        <w:t xml:space="preserve">STP </w:t>
      </w:r>
      <w:r>
        <w:t xml:space="preserve">a </w:t>
      </w:r>
      <w:proofErr w:type="spellStart"/>
      <w:r>
        <w:rPr>
          <w:spacing w:val="-1"/>
        </w:rPr>
        <w:t>EtherChannel</w:t>
      </w:r>
      <w:proofErr w:type="spellEnd"/>
    </w:p>
    <w:p w14:paraId="5F960DF3" w14:textId="77777777" w:rsidR="007D68BB" w:rsidRDefault="007D68BB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 w:rsidRPr="007D68BB">
        <w:rPr>
          <w:spacing w:val="-1"/>
        </w:rPr>
        <w:t>Návrh informačního systému s databází I</w:t>
      </w:r>
    </w:p>
    <w:p w14:paraId="5F960DF4" w14:textId="77777777" w:rsidR="0045530F" w:rsidRDefault="0045530F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 w:rsidRPr="0045530F">
        <w:rPr>
          <w:spacing w:val="-1"/>
        </w:rPr>
        <w:t>Návrh informačního systému s databází I</w:t>
      </w:r>
      <w:r>
        <w:rPr>
          <w:spacing w:val="-1"/>
        </w:rPr>
        <w:t>I</w:t>
      </w:r>
    </w:p>
    <w:p w14:paraId="5F960DF5" w14:textId="77777777" w:rsidR="0045530F" w:rsidRDefault="0045530F" w:rsidP="005E2F0D">
      <w:pPr>
        <w:pStyle w:val="Zkladntext"/>
        <w:numPr>
          <w:ilvl w:val="1"/>
          <w:numId w:val="21"/>
        </w:numPr>
        <w:tabs>
          <w:tab w:val="left" w:pos="709"/>
        </w:tabs>
        <w:kinsoku w:val="0"/>
        <w:overflowPunct w:val="0"/>
        <w:spacing w:after="60"/>
        <w:ind w:left="426" w:hanging="426"/>
        <w:rPr>
          <w:spacing w:val="-1"/>
        </w:rPr>
      </w:pPr>
      <w:r w:rsidRPr="0045530F">
        <w:rPr>
          <w:spacing w:val="-1"/>
        </w:rPr>
        <w:t xml:space="preserve">Návrh informačního systému s databází </w:t>
      </w:r>
      <w:r w:rsidR="006E54D5">
        <w:rPr>
          <w:spacing w:val="-1"/>
        </w:rPr>
        <w:t>II</w:t>
      </w:r>
      <w:r w:rsidRPr="0045530F">
        <w:rPr>
          <w:spacing w:val="-1"/>
        </w:rPr>
        <w:t>I</w:t>
      </w:r>
    </w:p>
    <w:p w14:paraId="5F960DF6" w14:textId="77777777" w:rsidR="0045530F" w:rsidRDefault="0045530F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spacing w:val="-1"/>
        </w:rPr>
      </w:pPr>
      <w:r>
        <w:rPr>
          <w:spacing w:val="-1"/>
        </w:rPr>
        <w:t>V</w:t>
      </w:r>
      <w:r w:rsidRPr="00200493">
        <w:rPr>
          <w:spacing w:val="-1"/>
        </w:rPr>
        <w:t>ytvoření</w:t>
      </w:r>
      <w:r w:rsidRPr="00200493">
        <w:t xml:space="preserve"> </w:t>
      </w:r>
      <w:r w:rsidRPr="00200493">
        <w:rPr>
          <w:spacing w:val="-1"/>
        </w:rPr>
        <w:t>relační</w:t>
      </w:r>
      <w:r w:rsidRPr="00200493">
        <w:t xml:space="preserve"> </w:t>
      </w:r>
      <w:r w:rsidRPr="00200493">
        <w:rPr>
          <w:spacing w:val="-2"/>
        </w:rPr>
        <w:t>databáze</w:t>
      </w:r>
      <w:r w:rsidRPr="00200493">
        <w:rPr>
          <w:spacing w:val="1"/>
        </w:rPr>
        <w:t xml:space="preserve"> </w:t>
      </w:r>
      <w:r w:rsidRPr="00200493">
        <w:t>v</w:t>
      </w:r>
      <w:r w:rsidRPr="00200493">
        <w:rPr>
          <w:spacing w:val="-1"/>
        </w:rPr>
        <w:t xml:space="preserve"> </w:t>
      </w:r>
      <w:r w:rsidRPr="00200493">
        <w:t>MS</w:t>
      </w:r>
      <w:r w:rsidRPr="00200493">
        <w:rPr>
          <w:spacing w:val="-1"/>
        </w:rPr>
        <w:t xml:space="preserve"> Access </w:t>
      </w:r>
    </w:p>
    <w:p w14:paraId="5F960DF7" w14:textId="77777777" w:rsidR="0045530F" w:rsidRDefault="0045530F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spacing w:val="-1"/>
        </w:rPr>
      </w:pPr>
      <w:r w:rsidRPr="0045530F">
        <w:rPr>
          <w:spacing w:val="-1"/>
        </w:rPr>
        <w:t>CAD modelování</w:t>
      </w:r>
      <w:r w:rsidRPr="0045530F">
        <w:rPr>
          <w:spacing w:val="-2"/>
        </w:rPr>
        <w:t xml:space="preserve"> </w:t>
      </w:r>
      <w:r w:rsidRPr="00200493">
        <w:t>v</w:t>
      </w:r>
      <w:r w:rsidRPr="0045530F">
        <w:rPr>
          <w:spacing w:val="1"/>
        </w:rPr>
        <w:t xml:space="preserve"> </w:t>
      </w:r>
      <w:r w:rsidRPr="0045530F">
        <w:rPr>
          <w:spacing w:val="-1"/>
        </w:rPr>
        <w:t xml:space="preserve">Inventoru </w:t>
      </w:r>
    </w:p>
    <w:p w14:paraId="5F960DF8" w14:textId="3B379201" w:rsidR="00E04802" w:rsidRPr="0045530F" w:rsidRDefault="00E04802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spacing w:val="-1"/>
        </w:rPr>
      </w:pPr>
      <w:r>
        <w:rPr>
          <w:spacing w:val="-1"/>
        </w:rPr>
        <w:t xml:space="preserve">Tvorba součásti v programu </w:t>
      </w:r>
      <w:proofErr w:type="spellStart"/>
      <w:r>
        <w:rPr>
          <w:spacing w:val="-1"/>
        </w:rPr>
        <w:t>AutoCAD</w:t>
      </w:r>
      <w:proofErr w:type="spellEnd"/>
    </w:p>
    <w:p w14:paraId="5F960DF9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 xml:space="preserve">Zpracování programu dle zadání </w:t>
      </w:r>
      <w:r w:rsidR="0045530F">
        <w:rPr>
          <w:spacing w:val="-1"/>
        </w:rPr>
        <w:t>I</w:t>
      </w:r>
      <w:r w:rsidRPr="00200493">
        <w:rPr>
          <w:spacing w:val="-1"/>
        </w:rPr>
        <w:t xml:space="preserve"> </w:t>
      </w:r>
    </w:p>
    <w:p w14:paraId="5F960DFA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rFonts w:asciiTheme="minorHAnsi" w:hAnsiTheme="minorHAnsi" w:cstheme="minorBidi"/>
          <w:spacing w:val="-2"/>
        </w:rPr>
      </w:pPr>
      <w:r w:rsidRPr="00200493">
        <w:rPr>
          <w:spacing w:val="-1"/>
        </w:rPr>
        <w:t>Z</w:t>
      </w:r>
      <w:r w:rsidRPr="00200493">
        <w:t xml:space="preserve"> pracování programu dle zadání </w:t>
      </w:r>
      <w:r w:rsidR="0045530F">
        <w:t>II</w:t>
      </w:r>
      <w:r w:rsidRPr="00200493">
        <w:t xml:space="preserve"> </w:t>
      </w:r>
    </w:p>
    <w:p w14:paraId="5F960DFB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rFonts w:asciiTheme="minorHAnsi" w:hAnsiTheme="minorHAnsi" w:cstheme="minorBidi"/>
        </w:rPr>
      </w:pPr>
      <w:r w:rsidRPr="00200493">
        <w:t xml:space="preserve">Zpracování programu dle zadání </w:t>
      </w:r>
      <w:r w:rsidR="0045530F">
        <w:t>III</w:t>
      </w:r>
      <w:r w:rsidRPr="00200493">
        <w:t xml:space="preserve"> </w:t>
      </w:r>
    </w:p>
    <w:p w14:paraId="5F960DFC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  <w:rPr>
          <w:rFonts w:asciiTheme="minorHAnsi" w:hAnsiTheme="minorHAnsi" w:cstheme="minorBidi"/>
          <w:spacing w:val="-1"/>
        </w:rPr>
      </w:pPr>
      <w:r w:rsidRPr="00200493">
        <w:t xml:space="preserve">Zpracování programu dle zadání </w:t>
      </w:r>
      <w:r w:rsidR="0045530F">
        <w:t>IV</w:t>
      </w:r>
      <w:r w:rsidRPr="00200493">
        <w:t xml:space="preserve"> </w:t>
      </w:r>
    </w:p>
    <w:p w14:paraId="5F960DFD" w14:textId="77777777" w:rsidR="0006740E" w:rsidRPr="00200493" w:rsidRDefault="0045530F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>
        <w:rPr>
          <w:spacing w:val="-1"/>
        </w:rPr>
        <w:t>Aplikace g</w:t>
      </w:r>
      <w:r w:rsidR="0006740E" w:rsidRPr="00200493">
        <w:rPr>
          <w:spacing w:val="-1"/>
        </w:rPr>
        <w:t>rafik</w:t>
      </w:r>
      <w:r>
        <w:rPr>
          <w:spacing w:val="-1"/>
        </w:rPr>
        <w:t>y I</w:t>
      </w:r>
      <w:r w:rsidR="0006740E" w:rsidRPr="00200493">
        <w:t xml:space="preserve"> </w:t>
      </w:r>
    </w:p>
    <w:p w14:paraId="5F960DFE" w14:textId="77777777" w:rsidR="0006740E" w:rsidRPr="00200493" w:rsidRDefault="0045530F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>
        <w:rPr>
          <w:spacing w:val="-1"/>
        </w:rPr>
        <w:t>Aplikace g</w:t>
      </w:r>
      <w:r w:rsidR="0006740E" w:rsidRPr="00200493">
        <w:rPr>
          <w:spacing w:val="-1"/>
        </w:rPr>
        <w:t>rafik</w:t>
      </w:r>
      <w:r>
        <w:rPr>
          <w:spacing w:val="-1"/>
        </w:rPr>
        <w:t xml:space="preserve">y </w:t>
      </w:r>
      <w:r w:rsidR="0006740E" w:rsidRPr="00200493">
        <w:rPr>
          <w:spacing w:val="-1"/>
        </w:rPr>
        <w:t xml:space="preserve">II </w:t>
      </w:r>
    </w:p>
    <w:p w14:paraId="5F960DFF" w14:textId="2E468C82" w:rsidR="0006740E" w:rsidRPr="00200493" w:rsidRDefault="0045530F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>
        <w:rPr>
          <w:spacing w:val="-1"/>
        </w:rPr>
        <w:t>Aplikace</w:t>
      </w:r>
      <w:r w:rsidR="0006740E" w:rsidRPr="00200493">
        <w:rPr>
          <w:spacing w:val="1"/>
        </w:rPr>
        <w:t xml:space="preserve"> </w:t>
      </w:r>
      <w:r w:rsidR="0004546C">
        <w:rPr>
          <w:spacing w:val="-1"/>
        </w:rPr>
        <w:t>grafiky III</w:t>
      </w:r>
    </w:p>
    <w:p w14:paraId="5F960E00" w14:textId="5B40A1B8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>Vytvoření</w:t>
      </w:r>
      <w:r w:rsidRPr="00200493">
        <w:t xml:space="preserve"> </w:t>
      </w:r>
      <w:r w:rsidR="0004546C">
        <w:rPr>
          <w:spacing w:val="-1"/>
        </w:rPr>
        <w:t>webové aplikace nad databází</w:t>
      </w:r>
      <w:r w:rsidRPr="00200493">
        <w:rPr>
          <w:spacing w:val="-4"/>
        </w:rPr>
        <w:t xml:space="preserve"> </w:t>
      </w:r>
      <w:r w:rsidRPr="00200493">
        <w:t>I</w:t>
      </w:r>
      <w:r w:rsidR="0004546C">
        <w:t>.</w:t>
      </w:r>
    </w:p>
    <w:p w14:paraId="5F960E01" w14:textId="36A7E368" w:rsidR="0006740E" w:rsidRPr="00200493" w:rsidRDefault="0004546C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>Vytvoření</w:t>
      </w:r>
      <w:r w:rsidRPr="00200493">
        <w:t xml:space="preserve"> </w:t>
      </w:r>
      <w:r>
        <w:rPr>
          <w:spacing w:val="-1"/>
        </w:rPr>
        <w:t>webové aplikace nad databází</w:t>
      </w:r>
      <w:r w:rsidRPr="00200493">
        <w:rPr>
          <w:spacing w:val="-4"/>
        </w:rPr>
        <w:t xml:space="preserve"> </w:t>
      </w:r>
      <w:r w:rsidR="0006740E" w:rsidRPr="0004546C">
        <w:rPr>
          <w:spacing w:val="-1"/>
        </w:rPr>
        <w:t>II</w:t>
      </w:r>
      <w:r>
        <w:rPr>
          <w:spacing w:val="-1"/>
        </w:rPr>
        <w:t>.</w:t>
      </w:r>
    </w:p>
    <w:p w14:paraId="5F960E02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>Instalace</w:t>
      </w:r>
      <w:r w:rsidRPr="00200493">
        <w:rPr>
          <w:spacing w:val="-2"/>
        </w:rPr>
        <w:t xml:space="preserve"> </w:t>
      </w:r>
      <w:r w:rsidRPr="00200493">
        <w:t xml:space="preserve">a </w:t>
      </w:r>
      <w:r w:rsidRPr="00200493">
        <w:rPr>
          <w:spacing w:val="-1"/>
        </w:rPr>
        <w:t>konfigurace</w:t>
      </w:r>
      <w:r w:rsidRPr="00200493">
        <w:rPr>
          <w:spacing w:val="-2"/>
        </w:rPr>
        <w:t xml:space="preserve"> </w:t>
      </w:r>
      <w:r w:rsidRPr="00200493">
        <w:rPr>
          <w:spacing w:val="-1"/>
        </w:rPr>
        <w:t xml:space="preserve">operačního systému </w:t>
      </w:r>
      <w:r w:rsidRPr="00200493">
        <w:t>a</w:t>
      </w:r>
      <w:r w:rsidRPr="00200493">
        <w:rPr>
          <w:spacing w:val="-2"/>
        </w:rPr>
        <w:t xml:space="preserve"> </w:t>
      </w:r>
      <w:r w:rsidRPr="00200493">
        <w:rPr>
          <w:spacing w:val="-1"/>
        </w:rPr>
        <w:t>serverových</w:t>
      </w:r>
      <w:r w:rsidRPr="00200493">
        <w:rPr>
          <w:spacing w:val="-3"/>
        </w:rPr>
        <w:t xml:space="preserve"> </w:t>
      </w:r>
      <w:r w:rsidRPr="00200493">
        <w:rPr>
          <w:spacing w:val="-1"/>
        </w:rPr>
        <w:t>služeb</w:t>
      </w:r>
    </w:p>
    <w:p w14:paraId="5F960E03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>Sestavení</w:t>
      </w:r>
      <w:r w:rsidRPr="00200493">
        <w:t xml:space="preserve"> </w:t>
      </w:r>
      <w:r w:rsidRPr="00200493">
        <w:rPr>
          <w:spacing w:val="-1"/>
        </w:rPr>
        <w:t>počítače,</w:t>
      </w:r>
      <w:r w:rsidRPr="00200493">
        <w:t xml:space="preserve"> </w:t>
      </w:r>
      <w:r w:rsidRPr="00200493">
        <w:rPr>
          <w:spacing w:val="-1"/>
        </w:rPr>
        <w:t>instalace</w:t>
      </w:r>
      <w:r w:rsidRPr="00200493">
        <w:rPr>
          <w:spacing w:val="1"/>
        </w:rPr>
        <w:t xml:space="preserve"> </w:t>
      </w:r>
      <w:r w:rsidRPr="00200493">
        <w:t>a</w:t>
      </w:r>
      <w:r w:rsidRPr="00200493">
        <w:rPr>
          <w:spacing w:val="-2"/>
        </w:rPr>
        <w:t xml:space="preserve"> </w:t>
      </w:r>
      <w:r w:rsidRPr="00200493">
        <w:rPr>
          <w:spacing w:val="-1"/>
        </w:rPr>
        <w:t>konfigurace</w:t>
      </w:r>
      <w:r w:rsidRPr="00200493">
        <w:rPr>
          <w:spacing w:val="-2"/>
        </w:rPr>
        <w:t xml:space="preserve"> </w:t>
      </w:r>
      <w:r w:rsidRPr="00200493">
        <w:rPr>
          <w:spacing w:val="-1"/>
        </w:rPr>
        <w:t>operačního</w:t>
      </w:r>
      <w:r w:rsidRPr="00200493">
        <w:rPr>
          <w:spacing w:val="1"/>
        </w:rPr>
        <w:t xml:space="preserve"> </w:t>
      </w:r>
      <w:r w:rsidRPr="00200493">
        <w:rPr>
          <w:spacing w:val="-1"/>
        </w:rPr>
        <w:t>systému</w:t>
      </w:r>
    </w:p>
    <w:p w14:paraId="5F960E04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 xml:space="preserve">Návrh </w:t>
      </w:r>
      <w:r w:rsidRPr="00200493">
        <w:t xml:space="preserve">a </w:t>
      </w:r>
      <w:r w:rsidRPr="00200493">
        <w:rPr>
          <w:spacing w:val="-1"/>
        </w:rPr>
        <w:t>realizace</w:t>
      </w:r>
      <w:r w:rsidRPr="00200493">
        <w:rPr>
          <w:spacing w:val="1"/>
        </w:rPr>
        <w:t xml:space="preserve"> </w:t>
      </w:r>
      <w:r w:rsidRPr="00200493">
        <w:rPr>
          <w:spacing w:val="-1"/>
        </w:rPr>
        <w:t>logického obvodu</w:t>
      </w:r>
      <w:r w:rsidRPr="00200493">
        <w:t xml:space="preserve"> </w:t>
      </w:r>
    </w:p>
    <w:p w14:paraId="5F960E05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200493">
        <w:rPr>
          <w:spacing w:val="-1"/>
        </w:rPr>
        <w:t xml:space="preserve">Návrh </w:t>
      </w:r>
      <w:r w:rsidRPr="00200493">
        <w:t xml:space="preserve">a </w:t>
      </w:r>
      <w:r w:rsidRPr="00200493">
        <w:rPr>
          <w:spacing w:val="-2"/>
        </w:rPr>
        <w:t>praktické</w:t>
      </w:r>
      <w:r w:rsidRPr="00200493">
        <w:rPr>
          <w:spacing w:val="1"/>
        </w:rPr>
        <w:t xml:space="preserve"> </w:t>
      </w:r>
      <w:r w:rsidRPr="00200493">
        <w:rPr>
          <w:spacing w:val="-1"/>
        </w:rPr>
        <w:t>ověření</w:t>
      </w:r>
      <w:r w:rsidRPr="00200493">
        <w:t xml:space="preserve"> </w:t>
      </w:r>
      <w:r w:rsidRPr="00200493">
        <w:rPr>
          <w:spacing w:val="-1"/>
        </w:rPr>
        <w:t>aplikace</w:t>
      </w:r>
      <w:r w:rsidRPr="00200493">
        <w:rPr>
          <w:spacing w:val="1"/>
        </w:rPr>
        <w:t xml:space="preserve"> </w:t>
      </w:r>
      <w:r w:rsidRPr="00200493">
        <w:t>s</w:t>
      </w:r>
      <w:r w:rsidRPr="00200493">
        <w:rPr>
          <w:spacing w:val="-2"/>
        </w:rPr>
        <w:t xml:space="preserve"> </w:t>
      </w:r>
      <w:r w:rsidRPr="00200493">
        <w:rPr>
          <w:spacing w:val="-1"/>
        </w:rPr>
        <w:t>MCU</w:t>
      </w:r>
      <w:r w:rsidRPr="00200493">
        <w:rPr>
          <w:spacing w:val="-2"/>
        </w:rPr>
        <w:t xml:space="preserve"> </w:t>
      </w:r>
    </w:p>
    <w:p w14:paraId="5F960E06" w14:textId="77777777" w:rsidR="0006740E" w:rsidRPr="00200493" w:rsidRDefault="0006740E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right="115" w:hanging="426"/>
      </w:pPr>
      <w:r w:rsidRPr="00200493">
        <w:rPr>
          <w:spacing w:val="-1"/>
        </w:rPr>
        <w:t>Tvorba</w:t>
      </w:r>
      <w:r w:rsidRPr="00200493">
        <w:rPr>
          <w:spacing w:val="7"/>
        </w:rPr>
        <w:t xml:space="preserve"> </w:t>
      </w:r>
      <w:r w:rsidRPr="00200493">
        <w:rPr>
          <w:spacing w:val="-1"/>
        </w:rPr>
        <w:t>výkresové</w:t>
      </w:r>
      <w:r w:rsidRPr="00200493">
        <w:rPr>
          <w:spacing w:val="8"/>
        </w:rPr>
        <w:t xml:space="preserve"> </w:t>
      </w:r>
      <w:r w:rsidRPr="00200493">
        <w:rPr>
          <w:spacing w:val="-1"/>
        </w:rPr>
        <w:t>dokumentace</w:t>
      </w:r>
      <w:r w:rsidRPr="00200493">
        <w:rPr>
          <w:spacing w:val="8"/>
        </w:rPr>
        <w:t xml:space="preserve"> </w:t>
      </w:r>
      <w:r w:rsidRPr="00200493">
        <w:rPr>
          <w:spacing w:val="-1"/>
        </w:rPr>
        <w:t>pro</w:t>
      </w:r>
      <w:r w:rsidRPr="00200493">
        <w:rPr>
          <w:spacing w:val="9"/>
        </w:rPr>
        <w:t xml:space="preserve"> </w:t>
      </w:r>
      <w:r w:rsidRPr="00200493">
        <w:rPr>
          <w:spacing w:val="-1"/>
        </w:rPr>
        <w:t>naprogramování</w:t>
      </w:r>
      <w:r w:rsidRPr="00200493">
        <w:rPr>
          <w:spacing w:val="5"/>
        </w:rPr>
        <w:t xml:space="preserve"> </w:t>
      </w:r>
      <w:r w:rsidRPr="00200493">
        <w:rPr>
          <w:spacing w:val="-1"/>
        </w:rPr>
        <w:t>obrobku</w:t>
      </w:r>
      <w:r w:rsidRPr="00200493">
        <w:rPr>
          <w:spacing w:val="7"/>
        </w:rPr>
        <w:t xml:space="preserve"> </w:t>
      </w:r>
      <w:r w:rsidRPr="00200493">
        <w:t xml:space="preserve">s </w:t>
      </w:r>
      <w:r w:rsidRPr="00200493">
        <w:rPr>
          <w:spacing w:val="-1"/>
        </w:rPr>
        <w:t>předvedením</w:t>
      </w:r>
      <w:r w:rsidRPr="00200493">
        <w:rPr>
          <w:spacing w:val="9"/>
        </w:rPr>
        <w:t xml:space="preserve"> </w:t>
      </w:r>
      <w:r w:rsidRPr="00200493">
        <w:rPr>
          <w:spacing w:val="-1"/>
        </w:rPr>
        <w:t>simulace</w:t>
      </w:r>
      <w:r w:rsidRPr="00200493">
        <w:rPr>
          <w:spacing w:val="6"/>
        </w:rPr>
        <w:t xml:space="preserve"> </w:t>
      </w:r>
      <w:r w:rsidRPr="00200493">
        <w:t>v</w:t>
      </w:r>
      <w:r>
        <w:rPr>
          <w:spacing w:val="1"/>
        </w:rPr>
        <w:t> </w:t>
      </w:r>
      <w:r w:rsidRPr="00200493">
        <w:rPr>
          <w:spacing w:val="-1"/>
        </w:rPr>
        <w:t>programu</w:t>
      </w:r>
      <w:r w:rsidRPr="00200493">
        <w:rPr>
          <w:spacing w:val="57"/>
        </w:rPr>
        <w:t xml:space="preserve"> </w:t>
      </w:r>
      <w:proofErr w:type="spellStart"/>
      <w:r w:rsidRPr="00200493">
        <w:rPr>
          <w:spacing w:val="-1"/>
        </w:rPr>
        <w:t>Heidenhain</w:t>
      </w:r>
      <w:proofErr w:type="spellEnd"/>
      <w:r w:rsidRPr="00200493">
        <w:rPr>
          <w:spacing w:val="-1"/>
        </w:rPr>
        <w:t xml:space="preserve"> </w:t>
      </w:r>
    </w:p>
    <w:p w14:paraId="1931FA62" w14:textId="02E46F35" w:rsidR="0004546C" w:rsidRPr="0004546C" w:rsidRDefault="0004546C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04546C">
        <w:rPr>
          <w:spacing w:val="-1"/>
        </w:rPr>
        <w:t>Programování PLC dle ČSN EN 61 131 v jazyce ST</w:t>
      </w:r>
    </w:p>
    <w:p w14:paraId="5F960E08" w14:textId="4E853BB6" w:rsidR="0006740E" w:rsidRPr="00200493" w:rsidRDefault="0004546C" w:rsidP="005E2F0D">
      <w:pPr>
        <w:pStyle w:val="Zkladntext"/>
        <w:widowControl w:val="0"/>
        <w:numPr>
          <w:ilvl w:val="1"/>
          <w:numId w:val="21"/>
        </w:numPr>
        <w:kinsoku w:val="0"/>
        <w:overflowPunct w:val="0"/>
        <w:autoSpaceDE w:val="0"/>
        <w:autoSpaceDN w:val="0"/>
        <w:adjustRightInd w:val="0"/>
        <w:spacing w:after="60" w:line="240" w:lineRule="auto"/>
        <w:ind w:left="426" w:hanging="426"/>
      </w:pPr>
      <w:r w:rsidRPr="0004546C">
        <w:rPr>
          <w:spacing w:val="-1"/>
        </w:rPr>
        <w:t>Inteligentní instalace s PLC</w:t>
      </w:r>
      <w:r w:rsidR="0006740E" w:rsidRPr="00200493">
        <w:t xml:space="preserve"> </w:t>
      </w:r>
    </w:p>
    <w:p w14:paraId="5F960E09" w14:textId="77777777" w:rsidR="00475F22" w:rsidRPr="00C33DAB" w:rsidRDefault="00475F22" w:rsidP="0006740E">
      <w:pPr>
        <w:pStyle w:val="Zkladntext"/>
        <w:tabs>
          <w:tab w:val="left" w:pos="993"/>
        </w:tabs>
        <w:spacing w:after="60"/>
        <w:ind w:left="709" w:hanging="709"/>
      </w:pPr>
      <w:r w:rsidRPr="00C33DAB">
        <w:t xml:space="preserve">Povolené pomůcky: </w:t>
      </w:r>
    </w:p>
    <w:p w14:paraId="5F960E0A" w14:textId="77777777" w:rsidR="00475F22" w:rsidRPr="00C33DAB" w:rsidRDefault="00475F22" w:rsidP="005E2F0D">
      <w:pPr>
        <w:pStyle w:val="Zkladntext"/>
        <w:numPr>
          <w:ilvl w:val="0"/>
          <w:numId w:val="4"/>
        </w:numPr>
        <w:tabs>
          <w:tab w:val="left" w:pos="567"/>
        </w:tabs>
        <w:spacing w:after="60"/>
        <w:ind w:left="567"/>
      </w:pPr>
      <w:r w:rsidRPr="00C33DAB">
        <w:t>Dokumentace k použitým učebním pomůckám/přípravkům;</w:t>
      </w:r>
    </w:p>
    <w:p w14:paraId="5F960E0B" w14:textId="77777777" w:rsidR="00475F22" w:rsidRPr="00C33DAB" w:rsidRDefault="00475F22" w:rsidP="005E2F0D">
      <w:pPr>
        <w:pStyle w:val="Zkladntext"/>
        <w:numPr>
          <w:ilvl w:val="0"/>
          <w:numId w:val="4"/>
        </w:numPr>
        <w:tabs>
          <w:tab w:val="left" w:pos="567"/>
        </w:tabs>
        <w:spacing w:after="60"/>
        <w:ind w:left="567"/>
      </w:pPr>
      <w:r w:rsidRPr="00C33DAB">
        <w:t>Programové vybavení a hardware potřebné k řešení tématu včetně elektronické dokumentace k použitému programovému vybavení a hardware.</w:t>
      </w:r>
    </w:p>
    <w:p w14:paraId="5F960E0C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0D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0E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0F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10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11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75A5DD61" w14:textId="77777777" w:rsidR="0004546C" w:rsidRDefault="0004546C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4059907D" w14:textId="77777777" w:rsidR="0004546C" w:rsidRDefault="0004546C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12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0"/>
          <w:szCs w:val="20"/>
        </w:rPr>
      </w:pPr>
    </w:p>
    <w:p w14:paraId="5F960E13" w14:textId="77777777" w:rsidR="00CE1457" w:rsidRDefault="00CE1457" w:rsidP="00440FC7">
      <w:pPr>
        <w:pStyle w:val="Nadpis2"/>
        <w:numPr>
          <w:ilvl w:val="0"/>
          <w:numId w:val="0"/>
        </w:numPr>
        <w:ind w:left="709"/>
      </w:pPr>
      <w:bookmarkStart w:id="24" w:name="_Toc178584452"/>
      <w:bookmarkStart w:id="25" w:name="_Toc178589686"/>
      <w:r>
        <w:lastRenderedPageBreak/>
        <w:t>Maturitní práce</w:t>
      </w:r>
      <w:bookmarkEnd w:id="24"/>
      <w:bookmarkEnd w:id="25"/>
    </w:p>
    <w:p w14:paraId="5F960E14" w14:textId="77777777" w:rsidR="00CE1457" w:rsidRDefault="00CE1457" w:rsidP="0083342D">
      <w:pPr>
        <w:pStyle w:val="Zkladntext"/>
        <w:kinsoku w:val="0"/>
        <w:overflowPunct w:val="0"/>
        <w:spacing w:afterLines="60" w:after="144" w:line="276" w:lineRule="auto"/>
        <w:ind w:left="0" w:hanging="5"/>
        <w:rPr>
          <w:spacing w:val="-1"/>
        </w:rPr>
      </w:pPr>
      <w:r>
        <w:rPr>
          <w:spacing w:val="-1"/>
        </w:rPr>
        <w:t>Témata</w:t>
      </w:r>
      <w:r>
        <w:rPr>
          <w:spacing w:val="-2"/>
        </w:rPr>
        <w:t xml:space="preserve"> </w:t>
      </w:r>
      <w:r>
        <w:rPr>
          <w:spacing w:val="-1"/>
        </w:rPr>
        <w:t>maturitních prací</w:t>
      </w:r>
      <w:r>
        <w:rPr>
          <w:spacing w:val="-2"/>
        </w:rPr>
        <w:t xml:space="preserve"> </w:t>
      </w:r>
      <w:r>
        <w:rPr>
          <w:spacing w:val="-1"/>
        </w:rPr>
        <w:t>odpovídají</w:t>
      </w:r>
      <w:r>
        <w:rPr>
          <w:spacing w:val="-2"/>
        </w:rPr>
        <w:t xml:space="preserve"> </w:t>
      </w:r>
      <w:r>
        <w:rPr>
          <w:spacing w:val="-1"/>
        </w:rPr>
        <w:t>obsahu učiva</w:t>
      </w:r>
      <w:r>
        <w:rPr>
          <w:spacing w:val="-2"/>
        </w:rPr>
        <w:t xml:space="preserve"> </w:t>
      </w:r>
      <w:r>
        <w:rPr>
          <w:spacing w:val="-1"/>
        </w:rPr>
        <w:t xml:space="preserve">povinných odborných </w:t>
      </w:r>
      <w:r>
        <w:rPr>
          <w:spacing w:val="-2"/>
        </w:rPr>
        <w:t>předmětů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povinných</w:t>
      </w:r>
      <w:r>
        <w:rPr>
          <w:spacing w:val="-3"/>
        </w:rPr>
        <w:t xml:space="preserve"> </w:t>
      </w:r>
      <w:r>
        <w:rPr>
          <w:spacing w:val="-1"/>
        </w:rPr>
        <w:t>volitelných</w:t>
      </w:r>
      <w:r>
        <w:rPr>
          <w:spacing w:val="93"/>
        </w:rPr>
        <w:t xml:space="preserve"> </w:t>
      </w:r>
      <w:r>
        <w:rPr>
          <w:spacing w:val="-1"/>
        </w:rPr>
        <w:t>předmětů studovaných specializací</w:t>
      </w:r>
      <w:r>
        <w:t xml:space="preserve"> </w:t>
      </w:r>
      <w:r>
        <w:rPr>
          <w:spacing w:val="-1"/>
        </w:rPr>
        <w:t>dle</w:t>
      </w:r>
      <w:r>
        <w:rPr>
          <w:spacing w:val="1"/>
        </w:rPr>
        <w:t xml:space="preserve"> </w:t>
      </w:r>
      <w:r>
        <w:rPr>
          <w:spacing w:val="-1"/>
        </w:rPr>
        <w:t>platného</w:t>
      </w:r>
      <w:r>
        <w:rPr>
          <w:spacing w:val="1"/>
        </w:rPr>
        <w:t xml:space="preserve"> </w:t>
      </w:r>
      <w:r>
        <w:rPr>
          <w:spacing w:val="-2"/>
        </w:rPr>
        <w:t>Školního</w:t>
      </w:r>
      <w:r>
        <w:rPr>
          <w:spacing w:val="1"/>
        </w:rPr>
        <w:t xml:space="preserve"> </w:t>
      </w:r>
      <w:r>
        <w:rPr>
          <w:spacing w:val="-1"/>
        </w:rPr>
        <w:t>vzdělávacího</w:t>
      </w:r>
      <w:r>
        <w:rPr>
          <w:spacing w:val="1"/>
        </w:rPr>
        <w:t xml:space="preserve"> </w:t>
      </w:r>
      <w:r>
        <w:rPr>
          <w:spacing w:val="-1"/>
        </w:rPr>
        <w:t>programu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vyhlášky </w:t>
      </w:r>
      <w:r>
        <w:t>č.</w:t>
      </w:r>
      <w:r>
        <w:rPr>
          <w:spacing w:val="-3"/>
        </w:rPr>
        <w:t xml:space="preserve"> </w:t>
      </w:r>
      <w:r>
        <w:rPr>
          <w:spacing w:val="-1"/>
        </w:rPr>
        <w:t>177/2009 Sb.,</w:t>
      </w:r>
      <w:r>
        <w:rPr>
          <w:spacing w:val="59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bližších podmínkách</w:t>
      </w:r>
      <w:r>
        <w:rPr>
          <w:spacing w:val="-3"/>
        </w:rPr>
        <w:t xml:space="preserve"> </w:t>
      </w:r>
      <w:r>
        <w:rPr>
          <w:spacing w:val="-1"/>
        </w:rPr>
        <w:t>ukončování</w:t>
      </w:r>
      <w:r>
        <w:rPr>
          <w:spacing w:val="-2"/>
        </w:rPr>
        <w:t xml:space="preserve"> </w:t>
      </w:r>
      <w:r>
        <w:rPr>
          <w:spacing w:val="-1"/>
        </w:rPr>
        <w:t>vzdělávání</w:t>
      </w:r>
      <w:r>
        <w:t xml:space="preserve"> </w:t>
      </w:r>
      <w:r>
        <w:rPr>
          <w:spacing w:val="-1"/>
        </w:rPr>
        <w:t>ve</w:t>
      </w:r>
      <w:r>
        <w:rPr>
          <w:spacing w:val="1"/>
        </w:rPr>
        <w:t xml:space="preserve"> </w:t>
      </w:r>
      <w:r>
        <w:rPr>
          <w:spacing w:val="-2"/>
        </w:rPr>
        <w:t>středních</w:t>
      </w:r>
      <w:r>
        <w:rPr>
          <w:spacing w:val="-1"/>
        </w:rPr>
        <w:t xml:space="preserve"> školách maturitní</w:t>
      </w:r>
      <w:r>
        <w:t xml:space="preserve"> </w:t>
      </w:r>
      <w:r>
        <w:rPr>
          <w:spacing w:val="-1"/>
        </w:rPr>
        <w:t>zkouškou,</w:t>
      </w:r>
      <w:r>
        <w:rPr>
          <w:spacing w:val="-2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spacing w:val="-1"/>
        </w:rPr>
        <w:t>platném znění.</w:t>
      </w:r>
    </w:p>
    <w:p w14:paraId="45E3E3C6" w14:textId="77777777" w:rsidR="0004546C" w:rsidRDefault="0004546C" w:rsidP="0004546C">
      <w:pPr>
        <w:ind w:left="0" w:firstLine="0"/>
        <w:rPr>
          <w:rFonts w:ascii="Calibri" w:hAnsi="Calibri" w:cs="Calibri"/>
          <w:sz w:val="22"/>
        </w:rPr>
      </w:pPr>
      <w:r w:rsidRPr="001222DD">
        <w:rPr>
          <w:rFonts w:ascii="Calibri" w:hAnsi="Calibri" w:cs="Calibri"/>
          <w:sz w:val="22"/>
        </w:rPr>
        <w:t>Zadávání maturitních prací se řídí dokumentem "Metodický pokyn pro zadávání a realizaci maturitních prací"</w:t>
      </w:r>
      <w:r>
        <w:rPr>
          <w:rFonts w:ascii="Calibri" w:hAnsi="Calibri" w:cs="Calibri"/>
          <w:sz w:val="22"/>
        </w:rPr>
        <w:t>, který tvoří nedílnou součást dokumentu „</w:t>
      </w:r>
      <w:r w:rsidRPr="00932ACE">
        <w:rPr>
          <w:rFonts w:ascii="Calibri" w:hAnsi="Calibri" w:cs="Calibri"/>
          <w:sz w:val="22"/>
        </w:rPr>
        <w:t>Témata k maturitní zkoušce</w:t>
      </w:r>
      <w:r>
        <w:rPr>
          <w:rFonts w:ascii="Calibri" w:hAnsi="Calibri" w:cs="Calibri"/>
          <w:sz w:val="22"/>
        </w:rPr>
        <w:t xml:space="preserve"> </w:t>
      </w:r>
      <w:r w:rsidRPr="00932ACE">
        <w:rPr>
          <w:rFonts w:ascii="Calibri" w:hAnsi="Calibri" w:cs="Calibri"/>
          <w:sz w:val="22"/>
        </w:rPr>
        <w:t>školní rok: 202</w:t>
      </w:r>
      <w:r>
        <w:rPr>
          <w:rFonts w:ascii="Calibri" w:hAnsi="Calibri" w:cs="Calibri"/>
          <w:sz w:val="22"/>
        </w:rPr>
        <w:t>4</w:t>
      </w:r>
      <w:r w:rsidRPr="00932ACE">
        <w:rPr>
          <w:rFonts w:ascii="Calibri" w:hAnsi="Calibri" w:cs="Calibri"/>
          <w:sz w:val="22"/>
        </w:rPr>
        <w:t>/</w:t>
      </w:r>
      <w:proofErr w:type="gramStart"/>
      <w:r w:rsidRPr="00932ACE">
        <w:rPr>
          <w:rFonts w:ascii="Calibri" w:hAnsi="Calibri" w:cs="Calibri"/>
          <w:sz w:val="22"/>
        </w:rPr>
        <w:t>202</w:t>
      </w:r>
      <w:r>
        <w:rPr>
          <w:rFonts w:ascii="Calibri" w:hAnsi="Calibri" w:cs="Calibri"/>
          <w:sz w:val="22"/>
        </w:rPr>
        <w:t xml:space="preserve">5  </w:t>
      </w:r>
      <w:r w:rsidRPr="00932ACE">
        <w:rPr>
          <w:rFonts w:ascii="Calibri" w:hAnsi="Calibri" w:cs="Calibri"/>
          <w:sz w:val="22"/>
        </w:rPr>
        <w:t>profilová</w:t>
      </w:r>
      <w:proofErr w:type="gramEnd"/>
      <w:r w:rsidRPr="00932ACE">
        <w:rPr>
          <w:rFonts w:ascii="Calibri" w:hAnsi="Calibri" w:cs="Calibri"/>
          <w:sz w:val="22"/>
        </w:rPr>
        <w:t xml:space="preserve"> část – odborné předměty</w:t>
      </w:r>
      <w:r>
        <w:rPr>
          <w:rFonts w:ascii="Calibri" w:hAnsi="Calibri" w:cs="Calibri"/>
          <w:sz w:val="22"/>
        </w:rPr>
        <w:t>“, který je zároveň dostupný na disku:</w:t>
      </w:r>
    </w:p>
    <w:p w14:paraId="5F960E16" w14:textId="52A5FBB8" w:rsidR="00CE1457" w:rsidRPr="00E6727C" w:rsidRDefault="0004546C" w:rsidP="0004546C">
      <w:pPr>
        <w:pStyle w:val="Zkladntext"/>
        <w:kinsoku w:val="0"/>
        <w:overflowPunct w:val="0"/>
        <w:spacing w:afterLines="60" w:after="144" w:line="276" w:lineRule="auto"/>
        <w:ind w:left="0" w:hanging="5"/>
        <w:rPr>
          <w:spacing w:val="-1"/>
        </w:rPr>
      </w:pPr>
      <w:proofErr w:type="gramStart"/>
      <w:r w:rsidRPr="004B08E1">
        <w:t>N:\!maturita</w:t>
      </w:r>
      <w:proofErr w:type="gramEnd"/>
      <w:r w:rsidRPr="004B08E1">
        <w:t>\MetodickýPokyn\</w:t>
      </w:r>
      <w:r w:rsidRPr="001222DD">
        <w:t>MetodickýPokynMaturita20</w:t>
      </w:r>
      <w:r>
        <w:t>2</w:t>
      </w:r>
      <w:r w:rsidRPr="001222DD">
        <w:t>4</w:t>
      </w:r>
      <w:r>
        <w:t xml:space="preserve"> (</w:t>
      </w:r>
      <w:r w:rsidRPr="00FF6DDB">
        <w:t>Č. j.: SPSPI/1518/202</w:t>
      </w:r>
      <w:r>
        <w:t>4)</w:t>
      </w:r>
      <w:r w:rsidR="0057757C" w:rsidRPr="001222DD">
        <w:t>.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57" w:type="dxa"/>
        </w:tblCellMar>
        <w:tblLook w:val="0000" w:firstRow="0" w:lastRow="0" w:firstColumn="0" w:lastColumn="0" w:noHBand="0" w:noVBand="0"/>
      </w:tblPr>
      <w:tblGrid>
        <w:gridCol w:w="863"/>
        <w:gridCol w:w="8661"/>
      </w:tblGrid>
      <w:tr w:rsidR="00CE1457" w14:paraId="5F960E1A" w14:textId="77777777" w:rsidTr="0028334F">
        <w:trPr>
          <w:trHeight w:hRule="exact" w:val="696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17" w14:textId="77777777" w:rsidR="00CE1457" w:rsidRDefault="00CE1457" w:rsidP="00481B97">
            <w:pPr>
              <w:pStyle w:val="TableParagraph"/>
              <w:kinsoku w:val="0"/>
              <w:overflowPunct w:val="0"/>
              <w:spacing w:line="267" w:lineRule="exact"/>
              <w:ind w:hanging="697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Téma</w:t>
            </w:r>
          </w:p>
          <w:p w14:paraId="5F960E18" w14:textId="77777777" w:rsidR="00CE1457" w:rsidRDefault="00E6727C" w:rsidP="00481B97">
            <w:pPr>
              <w:pStyle w:val="TableParagraph"/>
              <w:kinsoku w:val="0"/>
              <w:overflowPunct w:val="0"/>
              <w:spacing w:line="267" w:lineRule="exact"/>
              <w:ind w:hanging="697"/>
              <w:jc w:val="center"/>
            </w:pPr>
            <w:r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číslo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19" w14:textId="77777777" w:rsidR="00CE1457" w:rsidRDefault="00CE1457" w:rsidP="0057757C">
            <w:pPr>
              <w:pStyle w:val="TableParagraph"/>
              <w:kinsoku w:val="0"/>
              <w:overflowPunct w:val="0"/>
              <w:spacing w:after="60" w:line="240" w:lineRule="auto"/>
              <w:jc w:val="center"/>
            </w:pPr>
            <w:r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Název tématu</w:t>
            </w:r>
          </w:p>
        </w:tc>
      </w:tr>
      <w:tr w:rsidR="005E2F0D" w14:paraId="5F960E1D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1B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1C" w14:textId="489AF751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Model inteligentní instalace</w:t>
            </w:r>
          </w:p>
        </w:tc>
      </w:tr>
      <w:tr w:rsidR="005E2F0D" w14:paraId="5F960E20" w14:textId="77777777" w:rsidTr="0028334F">
        <w:trPr>
          <w:trHeight w:hRule="exact" w:val="477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1E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1F" w14:textId="5A052E4A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Robot pro propagaci</w:t>
            </w:r>
          </w:p>
        </w:tc>
      </w:tr>
      <w:tr w:rsidR="005E2F0D" w14:paraId="5F960E23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21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22" w14:textId="568FB5B4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Čtečka knih s MCU</w:t>
            </w:r>
          </w:p>
        </w:tc>
      </w:tr>
      <w:tr w:rsidR="005E2F0D" w14:paraId="5F960E26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24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25" w14:textId="7B023C5D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Elektromechanická desková hra -&gt; samořídící šachovnice</w:t>
            </w:r>
          </w:p>
        </w:tc>
      </w:tr>
      <w:tr w:rsidR="005E2F0D" w14:paraId="5F960E29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27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28" w14:textId="709440E6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Upgrade IS pro správu odborné praxe (z PHP 4.2 na aktuální)</w:t>
            </w:r>
          </w:p>
        </w:tc>
      </w:tr>
      <w:tr w:rsidR="005E2F0D" w14:paraId="5F960E2C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2A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2B" w14:textId="1CB016B5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Vybudování Cloudu pro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IoT</w:t>
            </w:r>
            <w:proofErr w:type="spellEnd"/>
          </w:p>
        </w:tc>
      </w:tr>
      <w:tr w:rsidR="005E2F0D" w14:paraId="5F960E2F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2D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2E" w14:textId="56F09879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Prezentační box (PC, monitory, dálková správa, automatické přehrávání)</w:t>
            </w:r>
          </w:p>
        </w:tc>
      </w:tr>
      <w:tr w:rsidR="005E2F0D" w14:paraId="5F960E32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0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31" w14:textId="59FBE8B6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Sada logických her s MCU</w:t>
            </w:r>
          </w:p>
        </w:tc>
      </w:tr>
      <w:tr w:rsidR="005E2F0D" w14:paraId="5F960E35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3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34" w14:textId="27FCA1D5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Aplikace mikroprocesorové techniky</w:t>
            </w:r>
          </w:p>
        </w:tc>
      </w:tr>
      <w:tr w:rsidR="005E2F0D" w14:paraId="5F960E38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6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37" w14:textId="21FFE75F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Elektronická stavebnice pro číslicovou techniku (LO, KLO, SLO)</w:t>
            </w:r>
          </w:p>
        </w:tc>
      </w:tr>
      <w:tr w:rsidR="005E2F0D" w14:paraId="5F960E3B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9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8661" w:type="dxa"/>
            <w:shd w:val="clear" w:color="000000" w:fill="FFFFFF"/>
            <w:vAlign w:val="center"/>
          </w:tcPr>
          <w:p w14:paraId="5F960E3A" w14:textId="6BB92FE8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Sada úloh pro výuku MIT s MCU 8051 (porovnání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 C)</w:t>
            </w:r>
          </w:p>
        </w:tc>
      </w:tr>
      <w:tr w:rsidR="005E2F0D" w14:paraId="5F960E3E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C" w14:textId="77777777" w:rsidR="005E2F0D" w:rsidRPr="006168FF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68FF">
              <w:rPr>
                <w:rFonts w:ascii="Calibri" w:hAnsi="Calibri" w:cs="Calibri"/>
                <w:szCs w:val="22"/>
              </w:rPr>
              <w:t>12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3D" w14:textId="6F3786F7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Sběr dat s (ESP32, ESP8266, 8051,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RPi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apod.) s exportem do Cloudu</w:t>
            </w:r>
          </w:p>
        </w:tc>
      </w:tr>
      <w:tr w:rsidR="005E2F0D" w14:paraId="5F960E41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3F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40" w14:textId="304332F4" w:rsidR="005E2F0D" w:rsidRDefault="005E2F0D" w:rsidP="005E2F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PLC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programmable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logic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controller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 MCU)</w:t>
            </w:r>
          </w:p>
        </w:tc>
      </w:tr>
      <w:tr w:rsidR="005E2F0D" w14:paraId="5F960E44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42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43" w14:textId="1EA0B9B2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Porovnání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mezi 8051 a ATmega328 </w:t>
            </w:r>
          </w:p>
        </w:tc>
      </w:tr>
      <w:tr w:rsidR="005E2F0D" w14:paraId="5F960E47" w14:textId="77777777" w:rsidTr="0028334F">
        <w:trPr>
          <w:trHeight w:hRule="exact" w:val="572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45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46" w14:textId="107F888D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Sada úloh pro výuku MIT s MCU v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asm</w:t>
            </w:r>
            <w:proofErr w:type="spellEnd"/>
          </w:p>
        </w:tc>
      </w:tr>
      <w:tr w:rsidR="005E2F0D" w14:paraId="5F960E4A" w14:textId="77777777" w:rsidTr="005E2F0D">
        <w:trPr>
          <w:trHeight w:hRule="exact" w:val="440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48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49" w14:textId="5E7A5EB9" w:rsidR="005E2F0D" w:rsidRDefault="005E2F0D" w:rsidP="005E2F0D">
            <w:pPr>
              <w:ind w:left="317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Modifikace napájení elektro koloběžky  </w:t>
            </w:r>
          </w:p>
        </w:tc>
      </w:tr>
      <w:tr w:rsidR="005E2F0D" w14:paraId="5F960E4D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4B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4C" w14:textId="52B1DC2F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Rezervační systém s webem + CI</w:t>
            </w:r>
          </w:p>
        </w:tc>
      </w:tr>
      <w:tr w:rsidR="005E2F0D" w14:paraId="5F960E50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4E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4F" w14:textId="465C124B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Digitální nástěnka</w:t>
            </w:r>
          </w:p>
        </w:tc>
      </w:tr>
      <w:tr w:rsidR="005E2F0D" w14:paraId="5F960E53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51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52" w14:textId="29E310C8" w:rsidR="005E2F0D" w:rsidRDefault="005E2F0D" w:rsidP="005E2F0D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Zápisník burzovních obchodů</w:t>
            </w:r>
          </w:p>
        </w:tc>
      </w:tr>
      <w:tr w:rsidR="005E2F0D" w14:paraId="5F960E56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54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55" w14:textId="473FFE5B" w:rsidR="005E2F0D" w:rsidRDefault="005E2F0D" w:rsidP="005E2F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Tvorba grafických šablon a webové stránky pro školní časopis</w:t>
            </w:r>
          </w:p>
        </w:tc>
      </w:tr>
      <w:tr w:rsidR="005E2F0D" w14:paraId="5F960E59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57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58" w14:textId="15E08D60" w:rsidR="005E2F0D" w:rsidRDefault="005E2F0D" w:rsidP="005E2F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Zabezpečovací systém</w:t>
            </w:r>
          </w:p>
        </w:tc>
      </w:tr>
      <w:tr w:rsidR="005E2F0D" w14:paraId="5F960E5C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5A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5B" w14:textId="20AB8C3C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Aquaponie</w:t>
            </w:r>
            <w:proofErr w:type="spellEnd"/>
          </w:p>
        </w:tc>
      </w:tr>
      <w:tr w:rsidR="005E2F0D" w14:paraId="5F960E5F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5D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5E" w14:textId="6B5CC753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Mixážní pult s propojením do aplikace</w:t>
            </w:r>
          </w:p>
        </w:tc>
      </w:tr>
      <w:tr w:rsidR="005E2F0D" w14:paraId="5F960E62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0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61" w14:textId="79F58F41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Demonstrátor mobilní jednotky</w:t>
            </w:r>
          </w:p>
        </w:tc>
      </w:tr>
      <w:tr w:rsidR="005E2F0D" w14:paraId="5F960E65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3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25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64" w14:textId="1161224B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Systém pro hlášení závad</w:t>
            </w:r>
          </w:p>
        </w:tc>
      </w:tr>
      <w:tr w:rsidR="005E2F0D" w14:paraId="5F960E68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6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67" w14:textId="38FB16D6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Inventariza</w:t>
            </w:r>
            <w:r>
              <w:rPr>
                <w:rFonts w:ascii="Calibri" w:hAnsi="Calibri" w:cs="Calibri"/>
                <w:sz w:val="20"/>
                <w:szCs w:val="20"/>
              </w:rPr>
              <w:t>č</w:t>
            </w: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í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syst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m </w:t>
            </w:r>
          </w:p>
        </w:tc>
      </w:tr>
      <w:tr w:rsidR="005E2F0D" w14:paraId="5F960E6B" w14:textId="77777777" w:rsidTr="00AE68C5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9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8661" w:type="dxa"/>
            <w:shd w:val="clear" w:color="auto" w:fill="auto"/>
            <w:vAlign w:val="bottom"/>
          </w:tcPr>
          <w:p w14:paraId="5F960E6A" w14:textId="2D37199A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3D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tisk - realizace počítačové klávesnice pro nevidomé</w:t>
            </w:r>
          </w:p>
        </w:tc>
      </w:tr>
      <w:tr w:rsidR="005E2F0D" w14:paraId="5F960E6E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C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6D" w14:textId="1F65DE7B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Programování CNC stroje</w:t>
            </w:r>
          </w:p>
        </w:tc>
      </w:tr>
      <w:tr w:rsidR="005E2F0D" w14:paraId="5F960E71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6F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70" w14:textId="14BF6281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Návrh a konfigurace datové sítě</w:t>
            </w:r>
          </w:p>
        </w:tc>
      </w:tr>
      <w:tr w:rsidR="005E2F0D" w14:paraId="5F960E74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72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73" w14:textId="6E702866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Návrh a konfigurace síťových zařízení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MikroTik</w:t>
            </w:r>
            <w:proofErr w:type="spellEnd"/>
          </w:p>
        </w:tc>
      </w:tr>
      <w:tr w:rsidR="005E2F0D" w14:paraId="5F960E77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75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76" w14:textId="012415AA" w:rsidR="005E2F0D" w:rsidRDefault="005E2F0D" w:rsidP="005E2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Digitální komunikační systém</w:t>
            </w:r>
          </w:p>
        </w:tc>
      </w:tr>
      <w:tr w:rsidR="005E2F0D" w14:paraId="5F960E7A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F960E78" w14:textId="77777777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5F960E79" w14:textId="5532D415" w:rsidR="005E2F0D" w:rsidRDefault="005E2F0D" w:rsidP="005E2F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Aplikace s PLC</w:t>
            </w:r>
          </w:p>
        </w:tc>
      </w:tr>
      <w:tr w:rsidR="005E2F0D" w14:paraId="14C02E09" w14:textId="77777777" w:rsidTr="0028334F">
        <w:trPr>
          <w:trHeight w:hRule="exact" w:val="428"/>
          <w:jc w:val="center"/>
        </w:trPr>
        <w:tc>
          <w:tcPr>
            <w:tcW w:w="863" w:type="dxa"/>
            <w:shd w:val="clear" w:color="auto" w:fill="auto"/>
            <w:vAlign w:val="center"/>
          </w:tcPr>
          <w:p w14:paraId="551BEEBC" w14:textId="19844F85" w:rsidR="005E2F0D" w:rsidRDefault="005E2F0D" w:rsidP="005E2F0D">
            <w:pPr>
              <w:spacing w:line="240" w:lineRule="auto"/>
              <w:ind w:hanging="69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8661" w:type="dxa"/>
            <w:shd w:val="clear" w:color="auto" w:fill="auto"/>
            <w:vAlign w:val="center"/>
          </w:tcPr>
          <w:p w14:paraId="2BA28474" w14:textId="19FF13CE" w:rsidR="005E2F0D" w:rsidRDefault="005E2F0D" w:rsidP="005E2F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Programování a sw aplikace</w:t>
            </w:r>
          </w:p>
        </w:tc>
      </w:tr>
    </w:tbl>
    <w:p w14:paraId="5F960E7B" w14:textId="77777777" w:rsidR="00475F22" w:rsidRDefault="00475F22" w:rsidP="0083342D">
      <w:pPr>
        <w:spacing w:afterLines="60" w:after="144"/>
      </w:pPr>
    </w:p>
    <w:p w14:paraId="5F960E7C" w14:textId="77777777" w:rsidR="00475F22" w:rsidRPr="00C33DAB" w:rsidRDefault="00475F22" w:rsidP="00E6727C">
      <w:pPr>
        <w:pStyle w:val="Zkladntext"/>
        <w:tabs>
          <w:tab w:val="left" w:pos="567"/>
        </w:tabs>
        <w:spacing w:afterLines="60" w:after="144"/>
        <w:ind w:left="426"/>
      </w:pPr>
      <w:r w:rsidRPr="00C33DAB">
        <w:t xml:space="preserve">Povolené pomůcky: </w:t>
      </w:r>
    </w:p>
    <w:p w14:paraId="5F960E7D" w14:textId="77777777" w:rsidR="00475F22" w:rsidRPr="00C33DAB" w:rsidRDefault="00475F22" w:rsidP="005E2F0D">
      <w:pPr>
        <w:pStyle w:val="Zkladntext"/>
        <w:numPr>
          <w:ilvl w:val="0"/>
          <w:numId w:val="4"/>
        </w:numPr>
        <w:tabs>
          <w:tab w:val="left" w:pos="851"/>
        </w:tabs>
        <w:spacing w:afterLines="60" w:after="144"/>
        <w:ind w:left="567"/>
      </w:pPr>
      <w:r w:rsidRPr="00C33DAB">
        <w:t>Dokumentace k použitým učebním pomůckám/přípravkům;</w:t>
      </w:r>
    </w:p>
    <w:p w14:paraId="5F960E7E" w14:textId="77777777" w:rsidR="00475F22" w:rsidRPr="00C33DAB" w:rsidRDefault="00475F22" w:rsidP="005E2F0D">
      <w:pPr>
        <w:pStyle w:val="Zkladntext"/>
        <w:numPr>
          <w:ilvl w:val="0"/>
          <w:numId w:val="4"/>
        </w:numPr>
        <w:tabs>
          <w:tab w:val="left" w:pos="851"/>
        </w:tabs>
        <w:spacing w:afterLines="60" w:after="144"/>
        <w:ind w:left="567"/>
      </w:pPr>
      <w:r w:rsidRPr="00C33DAB">
        <w:t xml:space="preserve">Programové vybavení a hardware potřebné k řešení tématu </w:t>
      </w:r>
      <w:r w:rsidR="00C33DAB">
        <w:t xml:space="preserve">včetně elektronické dokumentace </w:t>
      </w:r>
      <w:r w:rsidRPr="00C33DAB">
        <w:t>k použitému programovému vybavení a hardware.</w:t>
      </w:r>
    </w:p>
    <w:p w14:paraId="5F960E7F" w14:textId="77777777" w:rsidR="00475F22" w:rsidRDefault="00475F22" w:rsidP="0083342D">
      <w:pPr>
        <w:spacing w:afterLines="60" w:after="144"/>
      </w:pPr>
    </w:p>
    <w:p w14:paraId="5F960E80" w14:textId="77777777" w:rsidR="00475F22" w:rsidRDefault="00475F22" w:rsidP="0083342D">
      <w:pPr>
        <w:spacing w:afterLines="60" w:after="144"/>
      </w:pPr>
    </w:p>
    <w:p w14:paraId="5F960E81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2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3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4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5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6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7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8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9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A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B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C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D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E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8F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90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91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F960E92" w14:textId="77777777" w:rsidR="00CE1457" w:rsidRDefault="00CE1457" w:rsidP="00481B97">
      <w:pPr>
        <w:pStyle w:val="Zkladntext"/>
        <w:kinsoku w:val="0"/>
        <w:overflowPunct w:val="0"/>
        <w:ind w:left="0" w:firstLine="0"/>
        <w:rPr>
          <w:rFonts w:ascii="Times New Roman" w:hAnsi="Times New Roman" w:cs="Times New Roman"/>
          <w:sz w:val="27"/>
          <w:szCs w:val="27"/>
        </w:rPr>
      </w:pPr>
    </w:p>
    <w:p w14:paraId="5F960E93" w14:textId="77777777" w:rsidR="00792B2B" w:rsidRDefault="00792B2B">
      <w:pPr>
        <w:rPr>
          <w:rFonts w:ascii="Calibri" w:hAnsi="Calibri" w:cs="Calibri"/>
          <w:b/>
          <w:bCs/>
          <w:spacing w:val="3"/>
          <w:sz w:val="48"/>
          <w:szCs w:val="48"/>
        </w:rPr>
      </w:pPr>
      <w:bookmarkStart w:id="26" w:name="Nabídka_nepovinných_zkoušek"/>
      <w:bookmarkStart w:id="27" w:name="bookmark9"/>
      <w:bookmarkEnd w:id="26"/>
      <w:bookmarkEnd w:id="27"/>
      <w:r>
        <w:rPr>
          <w:spacing w:val="3"/>
        </w:rPr>
        <w:br w:type="page"/>
      </w:r>
    </w:p>
    <w:p w14:paraId="5F960E94" w14:textId="77777777" w:rsidR="00040D91" w:rsidRDefault="00040D91" w:rsidP="00792B2B">
      <w:pPr>
        <w:pStyle w:val="Nadpis1"/>
        <w:kinsoku w:val="0"/>
        <w:overflowPunct w:val="0"/>
        <w:spacing w:before="960" w:line="240" w:lineRule="auto"/>
        <w:ind w:left="0"/>
        <w:jc w:val="center"/>
        <w:rPr>
          <w:spacing w:val="3"/>
        </w:rPr>
      </w:pPr>
    </w:p>
    <w:p w14:paraId="5F960E95" w14:textId="77777777" w:rsidR="00CE1457" w:rsidRDefault="00CE1457" w:rsidP="00792B2B">
      <w:pPr>
        <w:pStyle w:val="Nadpis1"/>
        <w:kinsoku w:val="0"/>
        <w:overflowPunct w:val="0"/>
        <w:spacing w:before="960" w:line="240" w:lineRule="auto"/>
        <w:ind w:left="0"/>
        <w:jc w:val="center"/>
        <w:rPr>
          <w:b w:val="0"/>
          <w:bCs w:val="0"/>
        </w:rPr>
      </w:pPr>
      <w:bookmarkStart w:id="28" w:name="_Toc178584453"/>
      <w:bookmarkStart w:id="29" w:name="_Toc178589687"/>
      <w:r>
        <w:rPr>
          <w:spacing w:val="3"/>
        </w:rPr>
        <w:t>Nabídka</w:t>
      </w:r>
      <w:r>
        <w:rPr>
          <w:spacing w:val="9"/>
        </w:rPr>
        <w:t xml:space="preserve"> </w:t>
      </w:r>
      <w:r>
        <w:rPr>
          <w:spacing w:val="4"/>
        </w:rPr>
        <w:t>nepovinných</w:t>
      </w:r>
      <w:r>
        <w:rPr>
          <w:spacing w:val="8"/>
        </w:rPr>
        <w:t xml:space="preserve"> </w:t>
      </w:r>
      <w:r>
        <w:rPr>
          <w:spacing w:val="4"/>
        </w:rPr>
        <w:t>zkoušek</w:t>
      </w:r>
      <w:bookmarkEnd w:id="28"/>
      <w:bookmarkEnd w:id="29"/>
    </w:p>
    <w:p w14:paraId="5F960E96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b/>
          <w:bCs/>
          <w:sz w:val="53"/>
          <w:szCs w:val="53"/>
        </w:rPr>
      </w:pPr>
    </w:p>
    <w:p w14:paraId="5F960E97" w14:textId="77777777" w:rsidR="00792B2B" w:rsidRDefault="00CE1457" w:rsidP="0083342D">
      <w:pPr>
        <w:pStyle w:val="Nadpis4"/>
        <w:kinsoku w:val="0"/>
        <w:overflowPunct w:val="0"/>
        <w:spacing w:afterLines="60" w:after="144"/>
        <w:ind w:left="0"/>
        <w:jc w:val="center"/>
        <w:rPr>
          <w:spacing w:val="-1"/>
        </w:rPr>
      </w:pPr>
      <w:r>
        <w:t>pro</w:t>
      </w:r>
      <w:r>
        <w:rPr>
          <w:spacing w:val="-2"/>
        </w:rPr>
        <w:t xml:space="preserve"> </w:t>
      </w:r>
      <w:r>
        <w:rPr>
          <w:spacing w:val="-1"/>
        </w:rPr>
        <w:t>žáky</w:t>
      </w:r>
      <w:r>
        <w:t xml:space="preserve"> </w:t>
      </w:r>
      <w:r>
        <w:rPr>
          <w:spacing w:val="-1"/>
        </w:rPr>
        <w:t>všech</w:t>
      </w:r>
      <w:r>
        <w:rPr>
          <w:spacing w:val="1"/>
        </w:rPr>
        <w:t xml:space="preserve"> </w:t>
      </w:r>
      <w:r>
        <w:rPr>
          <w:spacing w:val="-1"/>
        </w:rPr>
        <w:t>specializací</w:t>
      </w:r>
      <w:r>
        <w:rPr>
          <w:spacing w:val="1"/>
        </w:rPr>
        <w:t xml:space="preserve"> </w:t>
      </w:r>
      <w:r>
        <w:rPr>
          <w:spacing w:val="-1"/>
        </w:rPr>
        <w:t>oboru</w:t>
      </w:r>
      <w:r>
        <w:rPr>
          <w:spacing w:val="2"/>
        </w:rPr>
        <w:t xml:space="preserve"> </w:t>
      </w:r>
      <w:r>
        <w:rPr>
          <w:spacing w:val="-1"/>
        </w:rPr>
        <w:t>18-20-M/01</w:t>
      </w:r>
      <w:r>
        <w:t xml:space="preserve"> </w:t>
      </w:r>
      <w:r>
        <w:rPr>
          <w:spacing w:val="-1"/>
        </w:rPr>
        <w:t>Informační</w:t>
      </w:r>
      <w:r>
        <w:rPr>
          <w:spacing w:val="-2"/>
        </w:rPr>
        <w:t xml:space="preserve"> </w:t>
      </w:r>
      <w:r>
        <w:rPr>
          <w:spacing w:val="-1"/>
        </w:rPr>
        <w:t>technologie</w:t>
      </w:r>
    </w:p>
    <w:p w14:paraId="5F960E98" w14:textId="77777777" w:rsidR="00792B2B" w:rsidRDefault="00792B2B" w:rsidP="00792B2B">
      <w:pPr>
        <w:rPr>
          <w:rFonts w:ascii="Calibri" w:hAnsi="Calibri" w:cs="Calibri"/>
        </w:rPr>
      </w:pPr>
      <w:r>
        <w:br w:type="page"/>
      </w:r>
    </w:p>
    <w:p w14:paraId="5F960E99" w14:textId="77777777" w:rsidR="00CE1457" w:rsidRPr="003F2522" w:rsidRDefault="00CE1457" w:rsidP="00440FC7">
      <w:pPr>
        <w:pStyle w:val="Nadpis2"/>
        <w:numPr>
          <w:ilvl w:val="0"/>
          <w:numId w:val="0"/>
        </w:numPr>
        <w:ind w:left="827"/>
      </w:pPr>
      <w:bookmarkStart w:id="30" w:name="bookmark10"/>
      <w:bookmarkStart w:id="31" w:name="_Toc178584454"/>
      <w:bookmarkStart w:id="32" w:name="_Toc178589688"/>
      <w:bookmarkEnd w:id="30"/>
      <w:r w:rsidRPr="003F2522">
        <w:rPr>
          <w:rStyle w:val="Nadpis2Char"/>
          <w:b/>
        </w:rPr>
        <w:lastRenderedPageBreak/>
        <w:t>Aplikovaná Informatika</w:t>
      </w:r>
      <w:bookmarkEnd w:id="31"/>
      <w:bookmarkEnd w:id="32"/>
    </w:p>
    <w:p w14:paraId="5F960E9A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Rastrová</w:t>
      </w:r>
      <w:r>
        <w:t xml:space="preserve"> </w:t>
      </w:r>
      <w:r>
        <w:rPr>
          <w:spacing w:val="-1"/>
        </w:rPr>
        <w:t>grafika</w:t>
      </w:r>
      <w:r>
        <w:t xml:space="preserve"> –</w:t>
      </w:r>
      <w:r>
        <w:rPr>
          <w:spacing w:val="-1"/>
        </w:rPr>
        <w:t xml:space="preserve"> Photoshop (základní</w:t>
      </w:r>
      <w:r>
        <w:t xml:space="preserve"> </w:t>
      </w:r>
      <w:r>
        <w:rPr>
          <w:spacing w:val="-1"/>
        </w:rPr>
        <w:t>grafické</w:t>
      </w:r>
      <w:r>
        <w:rPr>
          <w:spacing w:val="1"/>
        </w:rPr>
        <w:t xml:space="preserve"> </w:t>
      </w:r>
      <w:r>
        <w:rPr>
          <w:spacing w:val="-2"/>
        </w:rPr>
        <w:t>pojmy,</w:t>
      </w:r>
      <w:r>
        <w:t xml:space="preserve"> </w:t>
      </w:r>
      <w:r>
        <w:rPr>
          <w:spacing w:val="-1"/>
        </w:rPr>
        <w:t>základní</w:t>
      </w:r>
      <w:r>
        <w:t xml:space="preserve"> </w:t>
      </w:r>
      <w:r>
        <w:rPr>
          <w:spacing w:val="-1"/>
        </w:rPr>
        <w:t>práce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programem)</w:t>
      </w:r>
    </w:p>
    <w:p w14:paraId="5F960E9B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Rastrová</w:t>
      </w:r>
      <w:r>
        <w:t xml:space="preserve"> </w:t>
      </w:r>
      <w:r>
        <w:rPr>
          <w:spacing w:val="-1"/>
        </w:rPr>
        <w:t>grafika</w:t>
      </w:r>
      <w:r>
        <w:t xml:space="preserve"> –</w:t>
      </w:r>
      <w:r>
        <w:rPr>
          <w:spacing w:val="-1"/>
        </w:rPr>
        <w:t xml:space="preserve"> Photoshop (práce</w:t>
      </w:r>
      <w:r>
        <w:rPr>
          <w:spacing w:val="1"/>
        </w:rPr>
        <w:t xml:space="preserve"> </w:t>
      </w:r>
      <w:r>
        <w:t xml:space="preserve">s </w:t>
      </w:r>
      <w:r>
        <w:rPr>
          <w:spacing w:val="-1"/>
        </w:rPr>
        <w:t>programem)</w:t>
      </w:r>
    </w:p>
    <w:p w14:paraId="5F960E9C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/>
        <w:rPr>
          <w:spacing w:val="-1"/>
        </w:rPr>
      </w:pPr>
      <w:r>
        <w:rPr>
          <w:spacing w:val="-1"/>
        </w:rPr>
        <w:t>Vektorová</w:t>
      </w:r>
      <w:r>
        <w:t xml:space="preserve"> </w:t>
      </w:r>
      <w:r>
        <w:rPr>
          <w:spacing w:val="-1"/>
        </w:rPr>
        <w:t>grafika</w:t>
      </w:r>
      <w:r>
        <w:t xml:space="preserve"> –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CorelDraw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(základní</w:t>
      </w:r>
      <w:r>
        <w:t xml:space="preserve"> </w:t>
      </w:r>
      <w:r>
        <w:rPr>
          <w:spacing w:val="-1"/>
        </w:rPr>
        <w:t>grafické</w:t>
      </w:r>
      <w:r>
        <w:rPr>
          <w:spacing w:val="1"/>
        </w:rPr>
        <w:t xml:space="preserve"> </w:t>
      </w:r>
      <w:r>
        <w:rPr>
          <w:spacing w:val="-2"/>
        </w:rPr>
        <w:t>pojmy,</w:t>
      </w:r>
      <w:r>
        <w:t xml:space="preserve"> </w:t>
      </w:r>
      <w:r>
        <w:rPr>
          <w:spacing w:val="-1"/>
        </w:rPr>
        <w:t>základní</w:t>
      </w:r>
      <w:r>
        <w:t xml:space="preserve"> </w:t>
      </w:r>
      <w:r>
        <w:rPr>
          <w:spacing w:val="-2"/>
        </w:rPr>
        <w:t>práce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programem)</w:t>
      </w:r>
    </w:p>
    <w:p w14:paraId="5F960E9D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/>
        <w:rPr>
          <w:spacing w:val="-1"/>
        </w:rPr>
      </w:pPr>
      <w:r>
        <w:rPr>
          <w:spacing w:val="-1"/>
        </w:rPr>
        <w:t>Vektorová</w:t>
      </w:r>
      <w:r>
        <w:t xml:space="preserve"> </w:t>
      </w:r>
      <w:r>
        <w:rPr>
          <w:spacing w:val="-1"/>
        </w:rPr>
        <w:t>grafika</w:t>
      </w:r>
      <w:r>
        <w:t xml:space="preserve"> –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CorelDraw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(práce</w:t>
      </w:r>
      <w:r>
        <w:rPr>
          <w:spacing w:val="1"/>
        </w:rPr>
        <w:t xml:space="preserve"> </w:t>
      </w:r>
      <w:r>
        <w:t xml:space="preserve">s </w:t>
      </w:r>
      <w:r>
        <w:rPr>
          <w:spacing w:val="-1"/>
        </w:rPr>
        <w:t>programem)</w:t>
      </w:r>
    </w:p>
    <w:p w14:paraId="5F960E9E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/>
        <w:rPr>
          <w:spacing w:val="-1"/>
        </w:rPr>
      </w:pPr>
      <w:r>
        <w:rPr>
          <w:spacing w:val="-1"/>
        </w:rPr>
        <w:t>Digitální</w:t>
      </w:r>
      <w:r>
        <w:t xml:space="preserve"> </w:t>
      </w:r>
      <w:r>
        <w:rPr>
          <w:spacing w:val="-1"/>
        </w:rPr>
        <w:t>fotografie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teorie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praxe</w:t>
      </w:r>
    </w:p>
    <w:p w14:paraId="5F960E9F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3"/>
        </w:tabs>
        <w:kinsoku w:val="0"/>
        <w:overflowPunct w:val="0"/>
        <w:spacing w:after="60"/>
        <w:ind w:left="284" w:hanging="360"/>
      </w:pPr>
      <w:r>
        <w:rPr>
          <w:spacing w:val="-1"/>
        </w:rPr>
        <w:t>Vznik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vlastnosti</w:t>
      </w:r>
      <w:r>
        <w:t xml:space="preserve"> </w:t>
      </w:r>
      <w:r>
        <w:rPr>
          <w:spacing w:val="-1"/>
        </w:rPr>
        <w:t>zvuku,</w:t>
      </w:r>
      <w:r>
        <w:rPr>
          <w:spacing w:val="-2"/>
        </w:rPr>
        <w:t xml:space="preserve"> </w:t>
      </w:r>
      <w:r>
        <w:rPr>
          <w:spacing w:val="-1"/>
        </w:rPr>
        <w:t xml:space="preserve">analogový </w:t>
      </w:r>
      <w:r>
        <w:t xml:space="preserve">a </w:t>
      </w:r>
      <w:r>
        <w:rPr>
          <w:spacing w:val="-1"/>
        </w:rPr>
        <w:t>digitální</w:t>
      </w:r>
      <w:r>
        <w:t xml:space="preserve"> </w:t>
      </w:r>
      <w:r>
        <w:rPr>
          <w:spacing w:val="-1"/>
        </w:rPr>
        <w:t>záznam</w:t>
      </w:r>
    </w:p>
    <w:p w14:paraId="5F960EA0" w14:textId="77777777" w:rsidR="00CE1457" w:rsidRDefault="00D44BC6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/>
        <w:rPr>
          <w:spacing w:val="-1"/>
        </w:rPr>
      </w:pPr>
      <w:r>
        <w:rPr>
          <w:spacing w:val="-1"/>
        </w:rPr>
        <w:t>E</w:t>
      </w:r>
      <w:r w:rsidR="00CE1457">
        <w:rPr>
          <w:spacing w:val="-1"/>
        </w:rPr>
        <w:t>ditace</w:t>
      </w:r>
      <w:r w:rsidR="00CE1457">
        <w:rPr>
          <w:spacing w:val="1"/>
        </w:rPr>
        <w:t xml:space="preserve"> </w:t>
      </w:r>
      <w:r w:rsidR="00CE1457">
        <w:rPr>
          <w:spacing w:val="-1"/>
        </w:rPr>
        <w:t>zvuku,</w:t>
      </w:r>
      <w:r w:rsidR="00CE1457">
        <w:t xml:space="preserve"> </w:t>
      </w:r>
      <w:r w:rsidR="00CE1457">
        <w:rPr>
          <w:spacing w:val="-1"/>
        </w:rPr>
        <w:t>digitální</w:t>
      </w:r>
      <w:r w:rsidR="00CE1457">
        <w:t xml:space="preserve"> </w:t>
      </w:r>
      <w:r w:rsidR="00CE1457">
        <w:rPr>
          <w:spacing w:val="-1"/>
        </w:rPr>
        <w:t>formáty</w:t>
      </w:r>
      <w:r w:rsidR="00CE1457">
        <w:rPr>
          <w:spacing w:val="1"/>
        </w:rPr>
        <w:t xml:space="preserve"> </w:t>
      </w:r>
      <w:r w:rsidR="00CE1457">
        <w:rPr>
          <w:spacing w:val="-1"/>
        </w:rPr>
        <w:t>zvuku</w:t>
      </w:r>
    </w:p>
    <w:p w14:paraId="5F960EA1" w14:textId="77777777" w:rsidR="00CE1457" w:rsidRDefault="00D44BC6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/>
        <w:rPr>
          <w:spacing w:val="-2"/>
        </w:rPr>
      </w:pPr>
      <w:r>
        <w:rPr>
          <w:spacing w:val="-1"/>
        </w:rPr>
        <w:t>K</w:t>
      </w:r>
      <w:r w:rsidR="00CE1457">
        <w:rPr>
          <w:spacing w:val="-1"/>
        </w:rPr>
        <w:t>omprese,</w:t>
      </w:r>
      <w:r w:rsidR="00CE1457">
        <w:t xml:space="preserve"> </w:t>
      </w:r>
      <w:r w:rsidR="00CE1457">
        <w:rPr>
          <w:spacing w:val="-1"/>
        </w:rPr>
        <w:t>pořízení</w:t>
      </w:r>
      <w:r w:rsidR="00CE1457">
        <w:t xml:space="preserve"> a</w:t>
      </w:r>
      <w:r w:rsidR="00CE1457">
        <w:rPr>
          <w:spacing w:val="-2"/>
        </w:rPr>
        <w:t xml:space="preserve"> </w:t>
      </w:r>
      <w:r w:rsidR="00CE1457">
        <w:rPr>
          <w:spacing w:val="-1"/>
        </w:rPr>
        <w:t>obraz audio</w:t>
      </w:r>
      <w:r w:rsidR="00CE1457">
        <w:rPr>
          <w:spacing w:val="1"/>
        </w:rPr>
        <w:t xml:space="preserve"> </w:t>
      </w:r>
      <w:r w:rsidR="00CE1457">
        <w:rPr>
          <w:spacing w:val="-2"/>
        </w:rPr>
        <w:t>CD</w:t>
      </w:r>
    </w:p>
    <w:p w14:paraId="5F960EA2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Analogové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digitální</w:t>
      </w:r>
      <w:r>
        <w:t xml:space="preserve"> </w:t>
      </w:r>
      <w:r>
        <w:rPr>
          <w:spacing w:val="-1"/>
        </w:rPr>
        <w:t>formáty videa</w:t>
      </w:r>
    </w:p>
    <w:p w14:paraId="5F960EA3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</w:pPr>
      <w:r>
        <w:rPr>
          <w:spacing w:val="-1"/>
        </w:rPr>
        <w:t>Editace</w:t>
      </w:r>
      <w:r>
        <w:rPr>
          <w:spacing w:val="-2"/>
        </w:rPr>
        <w:t xml:space="preserve"> </w:t>
      </w:r>
      <w:r>
        <w:rPr>
          <w:spacing w:val="-1"/>
        </w:rPr>
        <w:t>videa,</w:t>
      </w:r>
      <w:r>
        <w:rPr>
          <w:spacing w:val="-2"/>
        </w:rPr>
        <w:t xml:space="preserve"> </w:t>
      </w:r>
      <w:r>
        <w:rPr>
          <w:spacing w:val="-1"/>
        </w:rPr>
        <w:t>volitelné</w:t>
      </w:r>
      <w:r>
        <w:rPr>
          <w:spacing w:val="1"/>
        </w:rPr>
        <w:t xml:space="preserve"> </w:t>
      </w:r>
      <w:r>
        <w:rPr>
          <w:spacing w:val="-1"/>
        </w:rPr>
        <w:t>zvukové</w:t>
      </w:r>
      <w:r>
        <w:rPr>
          <w:spacing w:val="1"/>
        </w:rPr>
        <w:t xml:space="preserve"> </w:t>
      </w:r>
      <w:r>
        <w:rPr>
          <w:spacing w:val="-2"/>
        </w:rPr>
        <w:t>stopy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titulky,</w:t>
      </w:r>
      <w:r>
        <w:t xml:space="preserve"> </w:t>
      </w:r>
      <w:r>
        <w:rPr>
          <w:spacing w:val="-1"/>
        </w:rPr>
        <w:t>formát</w:t>
      </w:r>
      <w:r>
        <w:rPr>
          <w:spacing w:val="-2"/>
        </w:rPr>
        <w:t xml:space="preserve"> </w:t>
      </w:r>
      <w:r>
        <w:t>DVD</w:t>
      </w:r>
    </w:p>
    <w:p w14:paraId="5F960EA4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 w:line="276" w:lineRule="auto"/>
        <w:ind w:left="284" w:hanging="360"/>
        <w:rPr>
          <w:spacing w:val="-1"/>
        </w:rPr>
      </w:pPr>
      <w:r>
        <w:rPr>
          <w:spacing w:val="-1"/>
        </w:rPr>
        <w:t>Technologie</w:t>
      </w:r>
      <w:r>
        <w:rPr>
          <w:spacing w:val="10"/>
        </w:rPr>
        <w:t xml:space="preserve"> </w:t>
      </w:r>
      <w:r>
        <w:rPr>
          <w:spacing w:val="-1"/>
        </w:rPr>
        <w:t>3D</w:t>
      </w:r>
      <w:r>
        <w:rPr>
          <w:spacing w:val="11"/>
        </w:rPr>
        <w:t xml:space="preserve"> </w:t>
      </w:r>
      <w:r>
        <w:rPr>
          <w:spacing w:val="-1"/>
        </w:rPr>
        <w:t>tisku-</w:t>
      </w:r>
      <w:r>
        <w:rPr>
          <w:spacing w:val="9"/>
        </w:rPr>
        <w:t xml:space="preserve"> </w:t>
      </w:r>
      <w:r>
        <w:rPr>
          <w:spacing w:val="-1"/>
        </w:rPr>
        <w:t>FDM,</w:t>
      </w:r>
      <w:r>
        <w:rPr>
          <w:spacing w:val="10"/>
        </w:rPr>
        <w:t xml:space="preserve"> </w:t>
      </w:r>
      <w:r>
        <w:rPr>
          <w:spacing w:val="-1"/>
        </w:rPr>
        <w:t>FFF,</w:t>
      </w:r>
      <w:r>
        <w:rPr>
          <w:spacing w:val="10"/>
        </w:rPr>
        <w:t xml:space="preserve"> </w:t>
      </w:r>
      <w:r>
        <w:rPr>
          <w:spacing w:val="-1"/>
        </w:rPr>
        <w:t>SLA,</w:t>
      </w:r>
      <w:r>
        <w:rPr>
          <w:spacing w:val="10"/>
        </w:rPr>
        <w:t xml:space="preserve"> </w:t>
      </w:r>
      <w:r>
        <w:rPr>
          <w:spacing w:val="-1"/>
        </w:rPr>
        <w:t>SLA,</w:t>
      </w:r>
      <w:r>
        <w:rPr>
          <w:spacing w:val="10"/>
        </w:rPr>
        <w:t xml:space="preserve"> </w:t>
      </w:r>
      <w:r>
        <w:rPr>
          <w:spacing w:val="-1"/>
        </w:rPr>
        <w:t>DMLS</w:t>
      </w:r>
      <w:r>
        <w:rPr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principy</w:t>
      </w:r>
      <w:r>
        <w:rPr>
          <w:spacing w:val="11"/>
        </w:rPr>
        <w:t xml:space="preserve"> </w:t>
      </w:r>
      <w:r>
        <w:rPr>
          <w:spacing w:val="-1"/>
        </w:rPr>
        <w:t>tisku,</w:t>
      </w:r>
      <w:r>
        <w:rPr>
          <w:spacing w:val="7"/>
        </w:rPr>
        <w:t xml:space="preserve"> </w:t>
      </w:r>
      <w:r>
        <w:rPr>
          <w:spacing w:val="-1"/>
        </w:rPr>
        <w:t>možnosti</w:t>
      </w:r>
      <w:r>
        <w:rPr>
          <w:spacing w:val="10"/>
        </w:rPr>
        <w:t xml:space="preserve"> </w:t>
      </w:r>
      <w:r>
        <w:rPr>
          <w:spacing w:val="-1"/>
        </w:rPr>
        <w:t>využití.</w:t>
      </w:r>
      <w:r>
        <w:rPr>
          <w:spacing w:val="9"/>
        </w:rPr>
        <w:t xml:space="preserve"> </w:t>
      </w:r>
      <w:r>
        <w:rPr>
          <w:spacing w:val="-1"/>
        </w:rPr>
        <w:t>Moderní</w:t>
      </w:r>
      <w:r>
        <w:rPr>
          <w:spacing w:val="10"/>
        </w:rPr>
        <w:t xml:space="preserve"> </w:t>
      </w:r>
      <w:r>
        <w:rPr>
          <w:spacing w:val="-1"/>
        </w:rPr>
        <w:t>technologie</w:t>
      </w:r>
      <w:r>
        <w:rPr>
          <w:spacing w:val="71"/>
        </w:rPr>
        <w:t xml:space="preserve"> </w:t>
      </w:r>
      <w:r>
        <w:t>3D</w:t>
      </w:r>
      <w:r>
        <w:rPr>
          <w:spacing w:val="-1"/>
        </w:rPr>
        <w:t xml:space="preserve"> tisku</w:t>
      </w:r>
      <w:r>
        <w:rPr>
          <w:spacing w:val="-3"/>
        </w:rPr>
        <w:t xml:space="preserve"> </w:t>
      </w:r>
      <w:r>
        <w:rPr>
          <w:spacing w:val="-1"/>
        </w:rPr>
        <w:t>tisk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gelu,</w:t>
      </w:r>
      <w:r>
        <w:rPr>
          <w:spacing w:val="-2"/>
        </w:rPr>
        <w:t xml:space="preserve"> </w:t>
      </w:r>
      <w:r>
        <w:rPr>
          <w:spacing w:val="-1"/>
        </w:rPr>
        <w:t>CLIP</w:t>
      </w:r>
    </w:p>
    <w:p w14:paraId="5F960EA5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 w:line="266" w:lineRule="exact"/>
        <w:ind w:left="284" w:hanging="360"/>
        <w:rPr>
          <w:spacing w:val="-1"/>
        </w:rPr>
      </w:pPr>
      <w:r>
        <w:rPr>
          <w:spacing w:val="-1"/>
        </w:rPr>
        <w:t>Materiály</w:t>
      </w:r>
      <w:r>
        <w:rPr>
          <w:spacing w:val="41"/>
        </w:rPr>
        <w:t xml:space="preserve"> </w:t>
      </w:r>
      <w:r>
        <w:rPr>
          <w:spacing w:val="-1"/>
        </w:rPr>
        <w:t>pro</w:t>
      </w:r>
      <w:r>
        <w:rPr>
          <w:spacing w:val="43"/>
        </w:rPr>
        <w:t xml:space="preserve"> </w:t>
      </w:r>
      <w:r>
        <w:rPr>
          <w:spacing w:val="-1"/>
        </w:rPr>
        <w:t>FDM</w:t>
      </w:r>
      <w:r>
        <w:rPr>
          <w:spacing w:val="42"/>
        </w:rPr>
        <w:t xml:space="preserve"> </w:t>
      </w:r>
      <w:r>
        <w:t>3d</w:t>
      </w:r>
      <w:r>
        <w:rPr>
          <w:spacing w:val="40"/>
        </w:rPr>
        <w:t xml:space="preserve"> </w:t>
      </w:r>
      <w:r>
        <w:rPr>
          <w:spacing w:val="-1"/>
        </w:rPr>
        <w:t>tisk-</w:t>
      </w:r>
      <w:r>
        <w:rPr>
          <w:spacing w:val="41"/>
        </w:rPr>
        <w:t xml:space="preserve"> </w:t>
      </w:r>
      <w:r>
        <w:rPr>
          <w:spacing w:val="-1"/>
        </w:rPr>
        <w:t>ABS,</w:t>
      </w:r>
      <w:r>
        <w:rPr>
          <w:spacing w:val="41"/>
        </w:rPr>
        <w:t xml:space="preserve"> </w:t>
      </w:r>
      <w:r>
        <w:t>PLA,</w:t>
      </w:r>
      <w:r>
        <w:rPr>
          <w:spacing w:val="41"/>
        </w:rPr>
        <w:t xml:space="preserve"> </w:t>
      </w:r>
      <w:r>
        <w:rPr>
          <w:spacing w:val="-1"/>
        </w:rPr>
        <w:t>PET,</w:t>
      </w:r>
      <w:r>
        <w:rPr>
          <w:spacing w:val="40"/>
        </w:rPr>
        <w:t xml:space="preserve"> </w:t>
      </w:r>
      <w:r>
        <w:rPr>
          <w:spacing w:val="-1"/>
        </w:rPr>
        <w:t>FLEX,</w:t>
      </w:r>
      <w:r>
        <w:rPr>
          <w:spacing w:val="41"/>
        </w:rPr>
        <w:t xml:space="preserve"> </w:t>
      </w:r>
      <w:r>
        <w:rPr>
          <w:spacing w:val="-1"/>
        </w:rPr>
        <w:t>HISP.....</w:t>
      </w:r>
      <w:r>
        <w:rPr>
          <w:spacing w:val="41"/>
        </w:rPr>
        <w:t xml:space="preserve"> </w:t>
      </w:r>
      <w:r>
        <w:rPr>
          <w:spacing w:val="-1"/>
        </w:rPr>
        <w:t>Výhody,</w:t>
      </w:r>
      <w:r>
        <w:rPr>
          <w:spacing w:val="40"/>
        </w:rPr>
        <w:t xml:space="preserve"> </w:t>
      </w:r>
      <w:r>
        <w:rPr>
          <w:spacing w:val="-1"/>
        </w:rPr>
        <w:t>nevýhody,</w:t>
      </w:r>
      <w:r>
        <w:rPr>
          <w:spacing w:val="39"/>
        </w:rPr>
        <w:t xml:space="preserve"> </w:t>
      </w:r>
      <w:r>
        <w:rPr>
          <w:spacing w:val="-1"/>
        </w:rPr>
        <w:t>vlastnosti</w:t>
      </w:r>
      <w:r>
        <w:rPr>
          <w:spacing w:val="41"/>
        </w:rPr>
        <w:t xml:space="preserve"> </w:t>
      </w:r>
      <w:r>
        <w:rPr>
          <w:spacing w:val="-1"/>
        </w:rPr>
        <w:t>jednotlivých</w:t>
      </w:r>
    </w:p>
    <w:p w14:paraId="5F960EA6" w14:textId="77777777" w:rsidR="00CE1457" w:rsidRDefault="00CE1457" w:rsidP="001D00B4">
      <w:pPr>
        <w:pStyle w:val="Zkladntext"/>
        <w:kinsoku w:val="0"/>
        <w:overflowPunct w:val="0"/>
        <w:spacing w:after="60"/>
        <w:ind w:left="284" w:firstLine="0"/>
      </w:pPr>
      <w:r>
        <w:rPr>
          <w:spacing w:val="-1"/>
        </w:rPr>
        <w:t>materiálů.</w:t>
      </w:r>
      <w:r>
        <w:t xml:space="preserve"> </w:t>
      </w:r>
      <w:r>
        <w:rPr>
          <w:spacing w:val="-1"/>
        </w:rPr>
        <w:t>Speciální</w:t>
      </w:r>
      <w:r>
        <w:rPr>
          <w:spacing w:val="-2"/>
        </w:rPr>
        <w:t xml:space="preserve"> </w:t>
      </w:r>
      <w:r>
        <w:rPr>
          <w:spacing w:val="-1"/>
        </w:rPr>
        <w:t>materiály</w:t>
      </w:r>
      <w:r>
        <w:rPr>
          <w:spacing w:val="1"/>
        </w:rPr>
        <w:t xml:space="preserve"> </w:t>
      </w:r>
      <w:r>
        <w:rPr>
          <w:spacing w:val="-1"/>
        </w:rPr>
        <w:t>pro 3D</w:t>
      </w:r>
      <w:r>
        <w:rPr>
          <w:spacing w:val="1"/>
        </w:rPr>
        <w:t xml:space="preserve"> </w:t>
      </w:r>
      <w:r>
        <w:rPr>
          <w:spacing w:val="-1"/>
        </w:rPr>
        <w:t>tisk</w:t>
      </w:r>
      <w:r>
        <w:rPr>
          <w:spacing w:val="1"/>
        </w:rPr>
        <w:t xml:space="preserve"> </w:t>
      </w:r>
      <w:r>
        <w:rPr>
          <w:spacing w:val="-1"/>
        </w:rPr>
        <w:t>technologii</w:t>
      </w:r>
      <w:r>
        <w:rPr>
          <w:spacing w:val="-2"/>
        </w:rPr>
        <w:t xml:space="preserve"> </w:t>
      </w:r>
      <w:r>
        <w:t>FDM</w:t>
      </w:r>
    </w:p>
    <w:p w14:paraId="5F960EA7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Normalizace,</w:t>
      </w:r>
      <w:r>
        <w:rPr>
          <w:spacing w:val="43"/>
        </w:rPr>
        <w:t xml:space="preserve"> </w:t>
      </w:r>
      <w:r>
        <w:rPr>
          <w:spacing w:val="-1"/>
        </w:rPr>
        <w:t>obrazování</w:t>
      </w:r>
      <w:r>
        <w:rPr>
          <w:spacing w:val="43"/>
        </w:rPr>
        <w:t xml:space="preserve"> </w:t>
      </w:r>
      <w:r>
        <w:t>v</w:t>
      </w:r>
      <w:r>
        <w:rPr>
          <w:spacing w:val="45"/>
        </w:rPr>
        <w:t xml:space="preserve"> </w:t>
      </w:r>
      <w:r>
        <w:rPr>
          <w:spacing w:val="-1"/>
        </w:rPr>
        <w:t>technickém</w:t>
      </w:r>
      <w:r>
        <w:rPr>
          <w:spacing w:val="46"/>
        </w:rPr>
        <w:t xml:space="preserve"> </w:t>
      </w:r>
      <w:r>
        <w:rPr>
          <w:spacing w:val="-1"/>
        </w:rPr>
        <w:t>dokumentu</w:t>
      </w:r>
      <w:r>
        <w:rPr>
          <w:spacing w:val="45"/>
        </w:rPr>
        <w:t xml:space="preserve"> </w:t>
      </w:r>
      <w:r>
        <w:t>-</w:t>
      </w:r>
      <w:r>
        <w:rPr>
          <w:spacing w:val="43"/>
        </w:rPr>
        <w:t xml:space="preserve"> </w:t>
      </w:r>
      <w:r>
        <w:rPr>
          <w:spacing w:val="-1"/>
        </w:rPr>
        <w:t>ISO</w:t>
      </w:r>
      <w:r>
        <w:rPr>
          <w:spacing w:val="4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vs.</w:t>
      </w:r>
      <w:r>
        <w:rPr>
          <w:spacing w:val="46"/>
        </w:rPr>
        <w:t xml:space="preserve"> </w:t>
      </w:r>
      <w:r>
        <w:rPr>
          <w:spacing w:val="-1"/>
        </w:rPr>
        <w:t>ISO</w:t>
      </w:r>
      <w:r>
        <w:rPr>
          <w:spacing w:val="46"/>
        </w:rPr>
        <w:t xml:space="preserve"> </w:t>
      </w:r>
      <w:r>
        <w:rPr>
          <w:spacing w:val="-2"/>
        </w:rPr>
        <w:t>E,</w:t>
      </w:r>
      <w:r>
        <w:rPr>
          <w:spacing w:val="45"/>
        </w:rPr>
        <w:t xml:space="preserve"> </w:t>
      </w:r>
      <w:r>
        <w:rPr>
          <w:spacing w:val="-2"/>
        </w:rPr>
        <w:t>popisové</w:t>
      </w:r>
      <w:r>
        <w:rPr>
          <w:spacing w:val="47"/>
        </w:rPr>
        <w:t xml:space="preserve"> </w:t>
      </w:r>
      <w:r>
        <w:rPr>
          <w:spacing w:val="-1"/>
        </w:rPr>
        <w:t>pole</w:t>
      </w:r>
      <w:r>
        <w:rPr>
          <w:spacing w:val="47"/>
        </w:rPr>
        <w:t xml:space="preserve"> </w:t>
      </w:r>
      <w:r>
        <w:rPr>
          <w:spacing w:val="-1"/>
        </w:rPr>
        <w:t>na</w:t>
      </w:r>
      <w:r>
        <w:rPr>
          <w:spacing w:val="46"/>
        </w:rPr>
        <w:t xml:space="preserve"> </w:t>
      </w:r>
      <w:r>
        <w:rPr>
          <w:spacing w:val="-1"/>
        </w:rPr>
        <w:t>technickém</w:t>
      </w:r>
    </w:p>
    <w:p w14:paraId="5F960EA8" w14:textId="77777777" w:rsidR="00CE1457" w:rsidRDefault="00CE1457" w:rsidP="001D00B4">
      <w:pPr>
        <w:pStyle w:val="Zkladntext"/>
        <w:kinsoku w:val="0"/>
        <w:overflowPunct w:val="0"/>
        <w:spacing w:after="60"/>
        <w:ind w:left="284" w:firstLine="0"/>
        <w:rPr>
          <w:spacing w:val="-1"/>
        </w:rPr>
      </w:pPr>
      <w:r>
        <w:rPr>
          <w:spacing w:val="-1"/>
        </w:rPr>
        <w:t>dokumentu</w:t>
      </w:r>
    </w:p>
    <w:p w14:paraId="5F960EA9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Tvorba</w:t>
      </w:r>
      <w:r>
        <w:t xml:space="preserve"> </w:t>
      </w:r>
      <w:r>
        <w:rPr>
          <w:spacing w:val="-1"/>
        </w:rPr>
        <w:t>náčrtu,</w:t>
      </w:r>
      <w:r>
        <w:rPr>
          <w:spacing w:val="-2"/>
        </w:rPr>
        <w:t xml:space="preserve"> </w:t>
      </w:r>
      <w:r>
        <w:rPr>
          <w:spacing w:val="-1"/>
        </w:rPr>
        <w:t>kótovaní</w:t>
      </w:r>
      <w:r>
        <w:rPr>
          <w:spacing w:val="-2"/>
        </w:rPr>
        <w:t xml:space="preserve"> </w:t>
      </w:r>
      <w:r>
        <w:rPr>
          <w:spacing w:val="-1"/>
        </w:rPr>
        <w:t>technického dokumentu,</w:t>
      </w:r>
      <w:r>
        <w:t xml:space="preserve"> </w:t>
      </w:r>
      <w:r>
        <w:rPr>
          <w:spacing w:val="-1"/>
        </w:rPr>
        <w:t>drsnosti,</w:t>
      </w:r>
      <w:r>
        <w:rPr>
          <w:spacing w:val="-2"/>
        </w:rPr>
        <w:t xml:space="preserve"> </w:t>
      </w:r>
      <w:r>
        <w:rPr>
          <w:spacing w:val="-1"/>
        </w:rPr>
        <w:t>měřítka</w:t>
      </w:r>
    </w:p>
    <w:p w14:paraId="5F960EAA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514"/>
        </w:tabs>
        <w:kinsoku w:val="0"/>
        <w:overflowPunct w:val="0"/>
        <w:spacing w:after="60"/>
        <w:ind w:left="284" w:hanging="410"/>
        <w:rPr>
          <w:spacing w:val="-2"/>
        </w:rPr>
      </w:pPr>
      <w:r>
        <w:rPr>
          <w:spacing w:val="-1"/>
        </w:rPr>
        <w:t>Invertor-</w:t>
      </w:r>
      <w:r>
        <w:rPr>
          <w:spacing w:val="45"/>
        </w:rPr>
        <w:t xml:space="preserve"> </w:t>
      </w:r>
      <w:r>
        <w:rPr>
          <w:spacing w:val="-1"/>
        </w:rPr>
        <w:t>tvorba</w:t>
      </w:r>
      <w:r>
        <w:rPr>
          <w:spacing w:val="48"/>
        </w:rPr>
        <w:t xml:space="preserve"> </w:t>
      </w:r>
      <w:r>
        <w:rPr>
          <w:spacing w:val="-1"/>
        </w:rPr>
        <w:t>náčrtu</w:t>
      </w:r>
      <w:r>
        <w:rPr>
          <w:spacing w:val="48"/>
        </w:rPr>
        <w:t xml:space="preserve"> </w:t>
      </w:r>
      <w:r>
        <w:t>v</w:t>
      </w:r>
      <w:r>
        <w:rPr>
          <w:spacing w:val="46"/>
        </w:rPr>
        <w:t xml:space="preserve"> </w:t>
      </w:r>
      <w:r>
        <w:rPr>
          <w:spacing w:val="-1"/>
        </w:rPr>
        <w:t>programu,</w:t>
      </w:r>
      <w:r>
        <w:rPr>
          <w:spacing w:val="48"/>
        </w:rPr>
        <w:t xml:space="preserve"> </w:t>
      </w:r>
      <w:r>
        <w:rPr>
          <w:spacing w:val="-1"/>
        </w:rPr>
        <w:t>vytvoření</w:t>
      </w:r>
      <w:r>
        <w:rPr>
          <w:spacing w:val="48"/>
        </w:rPr>
        <w:t xml:space="preserve"> </w:t>
      </w:r>
      <w:r>
        <w:rPr>
          <w:spacing w:val="-1"/>
        </w:rPr>
        <w:t>3D</w:t>
      </w:r>
      <w:r>
        <w:rPr>
          <w:spacing w:val="47"/>
        </w:rPr>
        <w:t xml:space="preserve"> </w:t>
      </w:r>
      <w:r>
        <w:rPr>
          <w:spacing w:val="-1"/>
        </w:rPr>
        <w:t>objektu,</w:t>
      </w:r>
      <w:r>
        <w:rPr>
          <w:spacing w:val="47"/>
        </w:rPr>
        <w:t xml:space="preserve"> </w:t>
      </w:r>
      <w:r>
        <w:rPr>
          <w:spacing w:val="-1"/>
        </w:rPr>
        <w:t>parametrické</w:t>
      </w:r>
      <w:r>
        <w:rPr>
          <w:spacing w:val="47"/>
        </w:rPr>
        <w:t xml:space="preserve"> </w:t>
      </w:r>
      <w:r>
        <w:rPr>
          <w:spacing w:val="-1"/>
        </w:rPr>
        <w:t>kótovaní,</w:t>
      </w:r>
      <w:r>
        <w:rPr>
          <w:spacing w:val="46"/>
        </w:rPr>
        <w:t xml:space="preserve"> </w:t>
      </w:r>
      <w:r>
        <w:rPr>
          <w:spacing w:val="-1"/>
        </w:rPr>
        <w:t>funkce</w:t>
      </w:r>
      <w:r>
        <w:rPr>
          <w:spacing w:val="48"/>
        </w:rPr>
        <w:t xml:space="preserve"> </w:t>
      </w:r>
      <w:r>
        <w:rPr>
          <w:spacing w:val="-2"/>
        </w:rPr>
        <w:t>zaoblení</w:t>
      </w:r>
    </w:p>
    <w:p w14:paraId="5F960EAB" w14:textId="77777777" w:rsidR="00CE1457" w:rsidRDefault="00CE1457" w:rsidP="001D00B4">
      <w:pPr>
        <w:pStyle w:val="Zkladntext"/>
        <w:kinsoku w:val="0"/>
        <w:overflowPunct w:val="0"/>
        <w:spacing w:after="60"/>
        <w:ind w:left="284" w:firstLine="0"/>
        <w:rPr>
          <w:spacing w:val="-1"/>
        </w:rPr>
      </w:pPr>
      <w:r>
        <w:rPr>
          <w:spacing w:val="-1"/>
        </w:rPr>
        <w:t>zkosení.</w:t>
      </w:r>
    </w:p>
    <w:p w14:paraId="5F960EAC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Invertor</w:t>
      </w:r>
      <w:r>
        <w:t xml:space="preserve"> </w:t>
      </w:r>
      <w:r>
        <w:rPr>
          <w:spacing w:val="-1"/>
        </w:rPr>
        <w:t>II-</w:t>
      </w:r>
      <w:r>
        <w:t xml:space="preserve"> </w:t>
      </w:r>
      <w:r>
        <w:rPr>
          <w:spacing w:val="-1"/>
        </w:rPr>
        <w:t>tvorba</w:t>
      </w:r>
      <w:r>
        <w:t xml:space="preserve"> </w:t>
      </w:r>
      <w:r>
        <w:rPr>
          <w:spacing w:val="-1"/>
        </w:rPr>
        <w:t>sestavy,</w:t>
      </w:r>
      <w:r>
        <w:rPr>
          <w:spacing w:val="-2"/>
        </w:rPr>
        <w:t xml:space="preserve"> </w:t>
      </w:r>
      <w:r>
        <w:rPr>
          <w:spacing w:val="-1"/>
        </w:rPr>
        <w:t>funkce</w:t>
      </w:r>
      <w:r>
        <w:rPr>
          <w:spacing w:val="1"/>
        </w:rPr>
        <w:t xml:space="preserve"> </w:t>
      </w:r>
      <w:r>
        <w:rPr>
          <w:spacing w:val="-1"/>
        </w:rPr>
        <w:t>joint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 xml:space="preserve">jiné </w:t>
      </w:r>
      <w:r>
        <w:rPr>
          <w:spacing w:val="-1"/>
        </w:rPr>
        <w:t>možnosti</w:t>
      </w:r>
      <w:r>
        <w:t xml:space="preserve"> </w:t>
      </w:r>
      <w:r>
        <w:rPr>
          <w:spacing w:val="-1"/>
        </w:rPr>
        <w:t>vazeb</w:t>
      </w:r>
    </w:p>
    <w:p w14:paraId="5F960EAD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Invertor</w:t>
      </w:r>
      <w:r>
        <w:t xml:space="preserve"> </w:t>
      </w:r>
      <w:r>
        <w:rPr>
          <w:spacing w:val="-1"/>
        </w:rPr>
        <w:t>III-</w:t>
      </w:r>
      <w:r>
        <w:t xml:space="preserve"> </w:t>
      </w:r>
      <w:r>
        <w:rPr>
          <w:spacing w:val="-1"/>
        </w:rPr>
        <w:t>tvorba</w:t>
      </w:r>
      <w:r>
        <w:t xml:space="preserve"> </w:t>
      </w:r>
      <w:r>
        <w:rPr>
          <w:spacing w:val="-1"/>
        </w:rPr>
        <w:t>animace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prezentace,</w:t>
      </w:r>
      <w:r>
        <w:rPr>
          <w:spacing w:val="-2"/>
        </w:rPr>
        <w:t xml:space="preserve"> </w:t>
      </w:r>
      <w:r>
        <w:rPr>
          <w:spacing w:val="-1"/>
        </w:rPr>
        <w:t>vytvoření</w:t>
      </w:r>
      <w:r>
        <w:rPr>
          <w:spacing w:val="-2"/>
        </w:rPr>
        <w:t xml:space="preserve"> </w:t>
      </w:r>
      <w:r>
        <w:rPr>
          <w:spacing w:val="-1"/>
        </w:rPr>
        <w:t>videa</w:t>
      </w:r>
      <w:r>
        <w:t xml:space="preserve"> </w:t>
      </w:r>
      <w:r>
        <w:rPr>
          <w:spacing w:val="-1"/>
        </w:rPr>
        <w:t>ze</w:t>
      </w:r>
      <w:r>
        <w:rPr>
          <w:spacing w:val="1"/>
        </w:rPr>
        <w:t xml:space="preserve"> </w:t>
      </w:r>
      <w:r>
        <w:rPr>
          <w:spacing w:val="-1"/>
        </w:rPr>
        <w:t>sestavy</w:t>
      </w:r>
    </w:p>
    <w:p w14:paraId="5F960EAE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OSY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Kritická</w:t>
      </w:r>
      <w:r>
        <w:t xml:space="preserve"> </w:t>
      </w:r>
      <w:r>
        <w:rPr>
          <w:spacing w:val="-1"/>
        </w:rPr>
        <w:t>sekce,</w:t>
      </w:r>
      <w:r>
        <w:t xml:space="preserve"> </w:t>
      </w:r>
      <w:r>
        <w:rPr>
          <w:spacing w:val="-1"/>
        </w:rPr>
        <w:t>producent-konzument</w:t>
      </w:r>
    </w:p>
    <w:p w14:paraId="5F960EAF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  <w:rPr>
          <w:spacing w:val="-1"/>
        </w:rPr>
      </w:pPr>
      <w:r>
        <w:rPr>
          <w:spacing w:val="-1"/>
        </w:rPr>
        <w:t>OSY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Čtenáři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písaři,</w:t>
      </w:r>
      <w:r>
        <w:t xml:space="preserve"> </w:t>
      </w:r>
      <w:r>
        <w:rPr>
          <w:spacing w:val="-1"/>
        </w:rPr>
        <w:t>pět</w:t>
      </w:r>
      <w:r>
        <w:rPr>
          <w:spacing w:val="-2"/>
        </w:rPr>
        <w:t xml:space="preserve"> </w:t>
      </w:r>
      <w:r>
        <w:rPr>
          <w:spacing w:val="-1"/>
        </w:rPr>
        <w:t>hladových filosofů,</w:t>
      </w:r>
      <w:r>
        <w:rPr>
          <w:spacing w:val="-2"/>
        </w:rPr>
        <w:t xml:space="preserve"> </w:t>
      </w:r>
      <w:r>
        <w:rPr>
          <w:spacing w:val="-1"/>
        </w:rPr>
        <w:t>souběh</w:t>
      </w:r>
      <w:r>
        <w:rPr>
          <w:spacing w:val="-3"/>
        </w:rPr>
        <w:t xml:space="preserve"> </w:t>
      </w:r>
      <w:r>
        <w:rPr>
          <w:spacing w:val="-1"/>
        </w:rPr>
        <w:t>procesů</w:t>
      </w:r>
    </w:p>
    <w:p w14:paraId="5F960EB0" w14:textId="77777777" w:rsidR="00CE1457" w:rsidRDefault="00CE1457" w:rsidP="005E2F0D">
      <w:pPr>
        <w:pStyle w:val="Zkladntext"/>
        <w:numPr>
          <w:ilvl w:val="0"/>
          <w:numId w:val="2"/>
        </w:numPr>
        <w:tabs>
          <w:tab w:val="left" w:pos="464"/>
        </w:tabs>
        <w:kinsoku w:val="0"/>
        <w:overflowPunct w:val="0"/>
        <w:spacing w:after="60"/>
        <w:ind w:left="284" w:hanging="360"/>
      </w:pPr>
      <w:r>
        <w:rPr>
          <w:spacing w:val="-1"/>
        </w:rPr>
        <w:t>OSY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implementace</w:t>
      </w:r>
      <w:r>
        <w:rPr>
          <w:spacing w:val="-2"/>
        </w:rPr>
        <w:t xml:space="preserve"> </w:t>
      </w:r>
      <w:r>
        <w:rPr>
          <w:spacing w:val="-1"/>
        </w:rPr>
        <w:t>čekání</w:t>
      </w:r>
      <w:r>
        <w:t xml:space="preserve"> </w:t>
      </w:r>
      <w:r>
        <w:rPr>
          <w:spacing w:val="-1"/>
        </w:rPr>
        <w:t>před kritickou</w:t>
      </w:r>
      <w:r>
        <w:rPr>
          <w:spacing w:val="-3"/>
        </w:rPr>
        <w:t xml:space="preserve"> </w:t>
      </w:r>
      <w:r>
        <w:rPr>
          <w:spacing w:val="-1"/>
        </w:rPr>
        <w:t>sekcí,</w:t>
      </w:r>
      <w:r>
        <w:t xml:space="preserve"> </w:t>
      </w:r>
      <w:r>
        <w:rPr>
          <w:spacing w:val="-1"/>
        </w:rPr>
        <w:t>synchronizační</w:t>
      </w:r>
      <w:r>
        <w:t xml:space="preserve"> </w:t>
      </w:r>
      <w:r>
        <w:rPr>
          <w:spacing w:val="-1"/>
        </w:rPr>
        <w:t>nástroje</w:t>
      </w:r>
      <w:r>
        <w:rPr>
          <w:spacing w:val="-2"/>
        </w:rPr>
        <w:t xml:space="preserve"> </w:t>
      </w:r>
      <w:r>
        <w:t>OS</w:t>
      </w:r>
    </w:p>
    <w:p w14:paraId="5F960EB1" w14:textId="77777777" w:rsidR="00CE1457" w:rsidRDefault="00CE1457" w:rsidP="0083342D">
      <w:pPr>
        <w:pStyle w:val="Zkladntext"/>
        <w:tabs>
          <w:tab w:val="left" w:pos="464"/>
        </w:tabs>
        <w:kinsoku w:val="0"/>
        <w:overflowPunct w:val="0"/>
        <w:spacing w:afterLines="60" w:after="144"/>
        <w:ind w:left="0"/>
      </w:pPr>
    </w:p>
    <w:p w14:paraId="5F960EB2" w14:textId="77777777" w:rsidR="00F57E14" w:rsidRPr="00C33DAB" w:rsidRDefault="00F57E14" w:rsidP="00E6727C">
      <w:pPr>
        <w:pStyle w:val="Default"/>
        <w:spacing w:afterLines="60" w:after="144" w:line="276" w:lineRule="auto"/>
        <w:ind w:left="284"/>
        <w:rPr>
          <w:rFonts w:asciiTheme="minorHAnsi" w:hAnsiTheme="minorHAnsi" w:cstheme="minorHAnsi"/>
          <w:color w:val="auto"/>
          <w:sz w:val="22"/>
        </w:rPr>
      </w:pPr>
      <w:r w:rsidRPr="00C33DAB">
        <w:rPr>
          <w:rFonts w:asciiTheme="minorHAnsi" w:hAnsiTheme="minorHAnsi" w:cstheme="minorHAnsi"/>
          <w:color w:val="auto"/>
          <w:sz w:val="22"/>
        </w:rPr>
        <w:t xml:space="preserve">Povolené pomůcky: </w:t>
      </w:r>
    </w:p>
    <w:p w14:paraId="5F960EB3" w14:textId="77777777" w:rsidR="00F57E14" w:rsidRPr="00C33DAB" w:rsidRDefault="00F57E14" w:rsidP="005E2F0D">
      <w:pPr>
        <w:pStyle w:val="Default"/>
        <w:numPr>
          <w:ilvl w:val="0"/>
          <w:numId w:val="5"/>
        </w:numPr>
        <w:spacing w:afterLines="60" w:after="144" w:line="276" w:lineRule="auto"/>
        <w:ind w:left="426"/>
        <w:rPr>
          <w:rFonts w:asciiTheme="minorHAnsi" w:hAnsiTheme="minorHAnsi" w:cstheme="minorHAnsi"/>
          <w:color w:val="auto"/>
          <w:sz w:val="22"/>
          <w:szCs w:val="22"/>
        </w:rPr>
      </w:pPr>
      <w:r w:rsidRPr="00C33DAB">
        <w:rPr>
          <w:rFonts w:asciiTheme="minorHAnsi" w:hAnsiTheme="minorHAnsi" w:cstheme="minorHAnsi"/>
          <w:color w:val="auto"/>
          <w:sz w:val="22"/>
        </w:rPr>
        <w:t xml:space="preserve">U vybraných témat „slepé“ obrázky a principiální schémata; </w:t>
      </w:r>
    </w:p>
    <w:p w14:paraId="5F960EB4" w14:textId="77777777" w:rsidR="00792B2B" w:rsidRDefault="00F57E14" w:rsidP="005E2F0D">
      <w:pPr>
        <w:pStyle w:val="Default"/>
        <w:numPr>
          <w:ilvl w:val="0"/>
          <w:numId w:val="5"/>
        </w:numPr>
        <w:spacing w:afterLines="60" w:after="144" w:line="276" w:lineRule="auto"/>
        <w:ind w:left="426"/>
        <w:rPr>
          <w:rFonts w:asciiTheme="minorHAnsi" w:hAnsiTheme="minorHAnsi" w:cstheme="minorHAnsi"/>
          <w:color w:val="auto"/>
          <w:sz w:val="22"/>
        </w:rPr>
      </w:pPr>
      <w:r w:rsidRPr="00C33DAB">
        <w:rPr>
          <w:rFonts w:asciiTheme="minorHAnsi" w:hAnsiTheme="minorHAnsi" w:cstheme="minorHAnsi"/>
          <w:color w:val="auto"/>
          <w:sz w:val="22"/>
        </w:rPr>
        <w:t>U vybraných témat počítač s nainstalovaným programovým vybavením.</w:t>
      </w:r>
    </w:p>
    <w:p w14:paraId="5F960EB5" w14:textId="77777777" w:rsidR="00792B2B" w:rsidRDefault="00792B2B">
      <w:pPr>
        <w:rPr>
          <w:rFonts w:eastAsiaTheme="minorHAnsi" w:cstheme="minorHAnsi"/>
          <w:sz w:val="22"/>
          <w:lang w:eastAsia="en-US"/>
        </w:rPr>
      </w:pPr>
      <w:r>
        <w:rPr>
          <w:rFonts w:cstheme="minorHAnsi"/>
          <w:sz w:val="22"/>
        </w:rPr>
        <w:br w:type="page"/>
      </w:r>
    </w:p>
    <w:p w14:paraId="5F960EB6" w14:textId="77777777" w:rsidR="00CE1457" w:rsidRPr="003F2522" w:rsidRDefault="00CE1457" w:rsidP="00440FC7">
      <w:pPr>
        <w:pStyle w:val="Nadpis2"/>
        <w:numPr>
          <w:ilvl w:val="0"/>
          <w:numId w:val="0"/>
        </w:numPr>
        <w:ind w:left="827"/>
      </w:pPr>
      <w:bookmarkStart w:id="33" w:name="2_Matematika"/>
      <w:bookmarkStart w:id="34" w:name="bookmark11"/>
      <w:bookmarkStart w:id="35" w:name="_Toc178584455"/>
      <w:bookmarkStart w:id="36" w:name="_Toc178589689"/>
      <w:bookmarkEnd w:id="33"/>
      <w:bookmarkEnd w:id="34"/>
      <w:r w:rsidRPr="003F2522">
        <w:rPr>
          <w:rStyle w:val="Nadpis2Char"/>
          <w:b/>
        </w:rPr>
        <w:lastRenderedPageBreak/>
        <w:t>Matematika</w:t>
      </w:r>
      <w:bookmarkEnd w:id="35"/>
      <w:bookmarkEnd w:id="36"/>
    </w:p>
    <w:p w14:paraId="5F960EB7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1"/>
        </w:tabs>
        <w:kinsoku w:val="0"/>
        <w:overflowPunct w:val="0"/>
        <w:ind w:left="426"/>
      </w:pPr>
      <w:r>
        <w:rPr>
          <w:i/>
          <w:iCs/>
          <w:spacing w:val="-1"/>
        </w:rPr>
        <w:t>Teorie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množin</w:t>
      </w:r>
    </w:p>
    <w:p w14:paraId="5F960EB8" w14:textId="77777777" w:rsidR="00CE1457" w:rsidRDefault="00CE1457" w:rsidP="005E2F0D">
      <w:pPr>
        <w:pStyle w:val="Zkladntext"/>
        <w:numPr>
          <w:ilvl w:val="0"/>
          <w:numId w:val="9"/>
        </w:numPr>
        <w:tabs>
          <w:tab w:val="left" w:pos="1181"/>
        </w:tabs>
        <w:kinsoku w:val="0"/>
        <w:overflowPunct w:val="0"/>
        <w:rPr>
          <w:spacing w:val="-1"/>
        </w:rPr>
      </w:pPr>
      <w:r>
        <w:rPr>
          <w:spacing w:val="-1"/>
        </w:rPr>
        <w:t>pojem množiny,</w:t>
      </w:r>
      <w:r>
        <w:rPr>
          <w:spacing w:val="-2"/>
        </w:rPr>
        <w:t xml:space="preserve"> </w:t>
      </w:r>
      <w:r>
        <w:rPr>
          <w:spacing w:val="-1"/>
        </w:rPr>
        <w:t>operace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množinami,</w:t>
      </w:r>
      <w:r>
        <w:t xml:space="preserve"> </w:t>
      </w:r>
      <w:proofErr w:type="spellStart"/>
      <w:r>
        <w:rPr>
          <w:spacing w:val="-1"/>
        </w:rPr>
        <w:t>Vennovy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diagramy,</w:t>
      </w:r>
      <w:r>
        <w:rPr>
          <w:spacing w:val="-2"/>
        </w:rPr>
        <w:t xml:space="preserve"> </w:t>
      </w:r>
      <w:r>
        <w:rPr>
          <w:spacing w:val="-1"/>
        </w:rPr>
        <w:t>podmnožina</w:t>
      </w:r>
    </w:p>
    <w:p w14:paraId="5F960EB9" w14:textId="77777777" w:rsidR="00CE1457" w:rsidRDefault="00CE1457" w:rsidP="005E2F0D">
      <w:pPr>
        <w:pStyle w:val="Zkladntext"/>
        <w:numPr>
          <w:ilvl w:val="0"/>
          <w:numId w:val="9"/>
        </w:numPr>
        <w:tabs>
          <w:tab w:val="left" w:pos="1182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číselné</w:t>
      </w:r>
      <w:r>
        <w:rPr>
          <w:spacing w:val="-2"/>
        </w:rPr>
        <w:t xml:space="preserve"> </w:t>
      </w:r>
      <w:r>
        <w:rPr>
          <w:spacing w:val="-1"/>
        </w:rPr>
        <w:t>obory,</w:t>
      </w:r>
    </w:p>
    <w:p w14:paraId="5F960EBA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spacing w:line="268" w:lineRule="exact"/>
        <w:ind w:left="426"/>
      </w:pPr>
      <w:r>
        <w:rPr>
          <w:i/>
          <w:iCs/>
          <w:spacing w:val="-1"/>
        </w:rPr>
        <w:t>Úpravy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algebraických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výrazů</w:t>
      </w:r>
    </w:p>
    <w:p w14:paraId="5F960EBB" w14:textId="77777777" w:rsidR="00CE1457" w:rsidRDefault="00CE1457" w:rsidP="005E2F0D">
      <w:pPr>
        <w:pStyle w:val="Zkladntext"/>
        <w:numPr>
          <w:ilvl w:val="0"/>
          <w:numId w:val="10"/>
        </w:numPr>
        <w:tabs>
          <w:tab w:val="left" w:pos="1182"/>
        </w:tabs>
        <w:kinsoku w:val="0"/>
        <w:overflowPunct w:val="0"/>
        <w:ind w:left="1037" w:hanging="357"/>
        <w:rPr>
          <w:spacing w:val="-1"/>
        </w:rPr>
      </w:pPr>
      <w:r>
        <w:rPr>
          <w:spacing w:val="-1"/>
        </w:rPr>
        <w:t>rozklad</w:t>
      </w:r>
      <w:r w:rsidRPr="001454CB">
        <w:rPr>
          <w:spacing w:val="-1"/>
        </w:rPr>
        <w:t xml:space="preserve"> </w:t>
      </w:r>
      <w:r>
        <w:rPr>
          <w:spacing w:val="-1"/>
        </w:rPr>
        <w:t>mnohočlenů,</w:t>
      </w:r>
      <w:r>
        <w:rPr>
          <w:spacing w:val="-2"/>
        </w:rPr>
        <w:t xml:space="preserve"> </w:t>
      </w:r>
      <w:r>
        <w:rPr>
          <w:spacing w:val="-1"/>
        </w:rPr>
        <w:t>složené</w:t>
      </w:r>
      <w:r>
        <w:rPr>
          <w:spacing w:val="1"/>
        </w:rPr>
        <w:t xml:space="preserve"> </w:t>
      </w:r>
      <w:r>
        <w:rPr>
          <w:spacing w:val="-1"/>
        </w:rPr>
        <w:t>zlomky,</w:t>
      </w:r>
      <w:r>
        <w:t xml:space="preserve"> </w:t>
      </w:r>
      <w:r>
        <w:rPr>
          <w:spacing w:val="-1"/>
        </w:rPr>
        <w:t>společný jmenovatel,</w:t>
      </w:r>
      <w:r>
        <w:rPr>
          <w:spacing w:val="-2"/>
        </w:rPr>
        <w:t xml:space="preserve"> </w:t>
      </w:r>
      <w:r>
        <w:rPr>
          <w:spacing w:val="-1"/>
        </w:rPr>
        <w:t>operace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 xml:space="preserve">zlomky </w:t>
      </w:r>
      <w:r>
        <w:t xml:space="preserve">a </w:t>
      </w:r>
      <w:r>
        <w:rPr>
          <w:spacing w:val="-1"/>
        </w:rPr>
        <w:t>jejich úprava</w:t>
      </w:r>
    </w:p>
    <w:p w14:paraId="5F960EBC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 w:hanging="360"/>
      </w:pPr>
      <w:r>
        <w:rPr>
          <w:i/>
          <w:iCs/>
          <w:spacing w:val="-1"/>
        </w:rPr>
        <w:t>Lineární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rovnice,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2"/>
        </w:rPr>
        <w:t>nerovnice,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soustavy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rovnic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nerovnic.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Lineární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funkce.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Lineární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rovnice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nerovnice</w:t>
      </w:r>
      <w:r>
        <w:rPr>
          <w:i/>
          <w:iCs/>
          <w:spacing w:val="84"/>
        </w:rPr>
        <w:t xml:space="preserve"> </w:t>
      </w:r>
      <w:r>
        <w:rPr>
          <w:i/>
          <w:iCs/>
        </w:rPr>
        <w:t>s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-1"/>
        </w:rPr>
        <w:t>absolutní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hodnotou</w:t>
      </w:r>
    </w:p>
    <w:p w14:paraId="5F960EBD" w14:textId="77777777" w:rsidR="00CE1457" w:rsidRDefault="00CE1457" w:rsidP="005E2F0D">
      <w:pPr>
        <w:pStyle w:val="Zkladntext"/>
        <w:numPr>
          <w:ilvl w:val="0"/>
          <w:numId w:val="10"/>
        </w:numPr>
        <w:tabs>
          <w:tab w:val="left" w:pos="1182"/>
        </w:tabs>
        <w:kinsoku w:val="0"/>
        <w:overflowPunct w:val="0"/>
        <w:spacing w:after="60"/>
        <w:ind w:left="1037" w:hanging="357"/>
        <w:rPr>
          <w:spacing w:val="-1"/>
        </w:rPr>
      </w:pPr>
      <w:r>
        <w:rPr>
          <w:spacing w:val="-1"/>
        </w:rPr>
        <w:t>postup řešení,</w:t>
      </w:r>
      <w:r>
        <w:t xml:space="preserve"> </w:t>
      </w:r>
      <w:r>
        <w:rPr>
          <w:spacing w:val="-1"/>
        </w:rPr>
        <w:t>úpravy ekvivalentní</w:t>
      </w:r>
      <w:r>
        <w:t xml:space="preserve"> a </w:t>
      </w:r>
      <w:r>
        <w:rPr>
          <w:spacing w:val="-1"/>
        </w:rPr>
        <w:t>neekvivalentní,</w:t>
      </w:r>
      <w:r>
        <w:rPr>
          <w:spacing w:val="-2"/>
        </w:rPr>
        <w:t xml:space="preserve"> </w:t>
      </w:r>
      <w:r>
        <w:rPr>
          <w:spacing w:val="-1"/>
        </w:rPr>
        <w:t>metody</w:t>
      </w:r>
      <w:r>
        <w:rPr>
          <w:spacing w:val="1"/>
        </w:rPr>
        <w:t xml:space="preserve"> </w:t>
      </w:r>
      <w:r>
        <w:rPr>
          <w:spacing w:val="-1"/>
        </w:rPr>
        <w:t>řešení</w:t>
      </w:r>
    </w:p>
    <w:p w14:paraId="5F960EBE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 w:hanging="360"/>
      </w:pPr>
      <w:r>
        <w:rPr>
          <w:i/>
          <w:iCs/>
          <w:spacing w:val="-1"/>
        </w:rPr>
        <w:t>Kvadratická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-1"/>
        </w:rPr>
        <w:t>rovnice,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1"/>
        </w:rPr>
        <w:t>nerovnice,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1"/>
        </w:rPr>
        <w:t>soustavy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1"/>
        </w:rPr>
        <w:t>rovnic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-1"/>
        </w:rPr>
        <w:t>kvadratickou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rovnicí.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1"/>
        </w:rPr>
        <w:t>Kvadratické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1"/>
        </w:rPr>
        <w:t>funkce.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Kvadratické</w:t>
      </w:r>
      <w:r>
        <w:rPr>
          <w:i/>
          <w:iCs/>
          <w:spacing w:val="57"/>
        </w:rPr>
        <w:t xml:space="preserve"> </w:t>
      </w:r>
      <w:r>
        <w:rPr>
          <w:i/>
          <w:iCs/>
          <w:spacing w:val="-1"/>
        </w:rPr>
        <w:t>rovnice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nerovnice</w:t>
      </w:r>
      <w:r>
        <w:rPr>
          <w:i/>
          <w:iCs/>
        </w:rPr>
        <w:t xml:space="preserve"> s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absolutní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hodnotou.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Iracionální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rovnice.</w:t>
      </w:r>
    </w:p>
    <w:p w14:paraId="5F960EBF" w14:textId="77777777" w:rsidR="00CE1457" w:rsidRDefault="00CE1457" w:rsidP="005E2F0D">
      <w:pPr>
        <w:pStyle w:val="Zkladntext"/>
        <w:numPr>
          <w:ilvl w:val="0"/>
          <w:numId w:val="10"/>
        </w:numPr>
        <w:tabs>
          <w:tab w:val="left" w:pos="1182"/>
        </w:tabs>
        <w:kinsoku w:val="0"/>
        <w:overflowPunct w:val="0"/>
        <w:ind w:left="1037" w:hanging="357"/>
        <w:rPr>
          <w:spacing w:val="-1"/>
        </w:rPr>
      </w:pPr>
      <w:r>
        <w:rPr>
          <w:spacing w:val="-1"/>
        </w:rPr>
        <w:t>různé</w:t>
      </w:r>
      <w:r>
        <w:rPr>
          <w:spacing w:val="1"/>
        </w:rPr>
        <w:t xml:space="preserve"> </w:t>
      </w:r>
      <w:r>
        <w:rPr>
          <w:spacing w:val="-1"/>
        </w:rPr>
        <w:t>typy kvadratických rovnic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jejich řešení.</w:t>
      </w:r>
      <w:r>
        <w:t xml:space="preserve"> </w:t>
      </w:r>
      <w:r>
        <w:rPr>
          <w:spacing w:val="-1"/>
        </w:rPr>
        <w:t>Tvar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graf</w:t>
      </w:r>
      <w:r>
        <w:t xml:space="preserve"> </w:t>
      </w:r>
      <w:r>
        <w:rPr>
          <w:spacing w:val="-1"/>
        </w:rPr>
        <w:t>kvadratické</w:t>
      </w:r>
      <w:r>
        <w:rPr>
          <w:spacing w:val="-2"/>
        </w:rPr>
        <w:t xml:space="preserve"> </w:t>
      </w:r>
      <w:r>
        <w:rPr>
          <w:spacing w:val="-1"/>
        </w:rPr>
        <w:t>funkce</w:t>
      </w:r>
    </w:p>
    <w:p w14:paraId="5F960EC0" w14:textId="77777777" w:rsidR="00CE1457" w:rsidRDefault="00CE1457" w:rsidP="005E2F0D">
      <w:pPr>
        <w:pStyle w:val="Zkladntext"/>
        <w:numPr>
          <w:ilvl w:val="0"/>
          <w:numId w:val="10"/>
        </w:numPr>
        <w:tabs>
          <w:tab w:val="left" w:pos="1182"/>
        </w:tabs>
        <w:kinsoku w:val="0"/>
        <w:overflowPunct w:val="0"/>
        <w:spacing w:after="60"/>
        <w:ind w:left="1037" w:hanging="357"/>
        <w:rPr>
          <w:spacing w:val="-1"/>
        </w:rPr>
      </w:pPr>
      <w:r>
        <w:rPr>
          <w:spacing w:val="-1"/>
        </w:rPr>
        <w:t>řešení</w:t>
      </w:r>
      <w:r>
        <w:t xml:space="preserve"> </w:t>
      </w:r>
      <w:r>
        <w:rPr>
          <w:spacing w:val="-1"/>
        </w:rPr>
        <w:t>iracionálních rovnice</w:t>
      </w:r>
    </w:p>
    <w:p w14:paraId="5F960EC1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ind w:left="426" w:hanging="360"/>
      </w:pPr>
      <w:r>
        <w:rPr>
          <w:i/>
          <w:iCs/>
          <w:spacing w:val="-1"/>
        </w:rPr>
        <w:t>Exponenciální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funkce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rovnice</w:t>
      </w:r>
    </w:p>
    <w:p w14:paraId="5F960EC2" w14:textId="77777777" w:rsidR="00CE1457" w:rsidRDefault="00CE1457" w:rsidP="005E2F0D">
      <w:pPr>
        <w:pStyle w:val="Zkladntext"/>
        <w:numPr>
          <w:ilvl w:val="0"/>
          <w:numId w:val="11"/>
        </w:numPr>
        <w:tabs>
          <w:tab w:val="left" w:pos="1183"/>
        </w:tabs>
        <w:kinsoku w:val="0"/>
        <w:overflowPunct w:val="0"/>
        <w:spacing w:after="60"/>
        <w:ind w:left="1037" w:hanging="357"/>
        <w:rPr>
          <w:spacing w:val="-1"/>
        </w:rPr>
      </w:pPr>
      <w:r>
        <w:rPr>
          <w:spacing w:val="-1"/>
        </w:rPr>
        <w:t>metody řešení,</w:t>
      </w:r>
      <w:r>
        <w:t xml:space="preserve"> </w:t>
      </w:r>
      <w:r>
        <w:rPr>
          <w:spacing w:val="-1"/>
        </w:rPr>
        <w:t>tvar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graf</w:t>
      </w:r>
      <w:r>
        <w:rPr>
          <w:spacing w:val="-2"/>
        </w:rPr>
        <w:t xml:space="preserve"> </w:t>
      </w:r>
      <w:r>
        <w:rPr>
          <w:spacing w:val="-1"/>
        </w:rPr>
        <w:t>exponenciální</w:t>
      </w:r>
      <w:r>
        <w:t xml:space="preserve"> </w:t>
      </w:r>
      <w:r>
        <w:rPr>
          <w:spacing w:val="-1"/>
        </w:rPr>
        <w:t>funkce</w:t>
      </w:r>
    </w:p>
    <w:p w14:paraId="5F960EC3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ind w:left="426" w:hanging="360"/>
      </w:pPr>
      <w:r>
        <w:rPr>
          <w:i/>
          <w:iCs/>
          <w:spacing w:val="-1"/>
        </w:rPr>
        <w:t>Logaritmická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funkce</w:t>
      </w:r>
      <w:r>
        <w:rPr>
          <w:i/>
          <w:iCs/>
        </w:rPr>
        <w:t xml:space="preserve"> a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2"/>
        </w:rPr>
        <w:t>rovnice</w:t>
      </w:r>
    </w:p>
    <w:p w14:paraId="5F960EC4" w14:textId="77777777" w:rsidR="00CE1457" w:rsidRDefault="00CE1457" w:rsidP="005E2F0D">
      <w:pPr>
        <w:pStyle w:val="Zkladntext"/>
        <w:numPr>
          <w:ilvl w:val="0"/>
          <w:numId w:val="8"/>
        </w:numPr>
        <w:tabs>
          <w:tab w:val="left" w:pos="1183"/>
        </w:tabs>
        <w:kinsoku w:val="0"/>
        <w:overflowPunct w:val="0"/>
        <w:spacing w:after="60"/>
        <w:ind w:left="1037" w:hanging="357"/>
        <w:rPr>
          <w:spacing w:val="-1"/>
        </w:rPr>
      </w:pPr>
      <w:r>
        <w:rPr>
          <w:spacing w:val="-1"/>
        </w:rPr>
        <w:t>pojem</w:t>
      </w:r>
      <w:r>
        <w:rPr>
          <w:spacing w:val="1"/>
        </w:rPr>
        <w:t xml:space="preserve"> </w:t>
      </w:r>
      <w:r>
        <w:rPr>
          <w:spacing w:val="-1"/>
        </w:rPr>
        <w:t>logaritmus,</w:t>
      </w:r>
      <w:r>
        <w:t xml:space="preserve"> </w:t>
      </w:r>
      <w:r>
        <w:rPr>
          <w:spacing w:val="-1"/>
        </w:rPr>
        <w:t>řešení</w:t>
      </w:r>
      <w:r>
        <w:t xml:space="preserve"> </w:t>
      </w:r>
      <w:r>
        <w:rPr>
          <w:spacing w:val="-1"/>
        </w:rPr>
        <w:t>logaritmických rovnic,</w:t>
      </w:r>
      <w:r>
        <w:t xml:space="preserve"> </w:t>
      </w:r>
      <w:r>
        <w:rPr>
          <w:spacing w:val="-1"/>
        </w:rPr>
        <w:t>tvar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graf</w:t>
      </w:r>
      <w:r>
        <w:t xml:space="preserve"> </w:t>
      </w:r>
      <w:r>
        <w:rPr>
          <w:spacing w:val="-1"/>
        </w:rPr>
        <w:t>logaritmické</w:t>
      </w:r>
      <w:r>
        <w:rPr>
          <w:spacing w:val="1"/>
        </w:rPr>
        <w:t xml:space="preserve"> </w:t>
      </w:r>
      <w:r>
        <w:rPr>
          <w:spacing w:val="-1"/>
        </w:rPr>
        <w:t>funkce</w:t>
      </w:r>
    </w:p>
    <w:p w14:paraId="5F960EC5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spacing w:line="268" w:lineRule="exact"/>
        <w:ind w:left="426" w:hanging="360"/>
      </w:pPr>
      <w:r>
        <w:rPr>
          <w:i/>
          <w:iCs/>
          <w:spacing w:val="-1"/>
        </w:rPr>
        <w:t>Mocniny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odmocniny</w:t>
      </w:r>
    </w:p>
    <w:p w14:paraId="5F960EC6" w14:textId="77777777" w:rsidR="00CE1457" w:rsidRPr="001454CB" w:rsidRDefault="00CE1457" w:rsidP="005E2F0D">
      <w:pPr>
        <w:pStyle w:val="Zkladntext"/>
        <w:numPr>
          <w:ilvl w:val="0"/>
          <w:numId w:val="8"/>
        </w:numPr>
        <w:tabs>
          <w:tab w:val="left" w:pos="426"/>
        </w:tabs>
        <w:kinsoku w:val="0"/>
        <w:overflowPunct w:val="0"/>
        <w:spacing w:after="60"/>
        <w:rPr>
          <w:spacing w:val="-1"/>
        </w:rPr>
      </w:pPr>
      <w:r w:rsidRPr="001454CB">
        <w:rPr>
          <w:spacing w:val="-1"/>
        </w:rPr>
        <w:t>mocniny s přirozeným</w:t>
      </w:r>
      <w:r w:rsidR="001454CB" w:rsidRPr="001454CB">
        <w:rPr>
          <w:spacing w:val="-1"/>
        </w:rPr>
        <w:t xml:space="preserve"> </w:t>
      </w:r>
      <w:r w:rsidRPr="001454CB">
        <w:rPr>
          <w:spacing w:val="-1"/>
        </w:rPr>
        <w:t>a záporným exponentem, počítání s mocninami, definiční obor,</w:t>
      </w:r>
      <w:r w:rsidR="001454CB" w:rsidRPr="001454CB">
        <w:rPr>
          <w:spacing w:val="-1"/>
        </w:rPr>
        <w:t xml:space="preserve"> </w:t>
      </w:r>
      <w:r w:rsidRPr="001454CB">
        <w:rPr>
          <w:spacing w:val="-1"/>
        </w:rPr>
        <w:t>odmocniny, mocniny s racionálním exponentem</w:t>
      </w:r>
    </w:p>
    <w:p w14:paraId="5F960EC7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ind w:left="426" w:hanging="360"/>
      </w:pPr>
      <w:r>
        <w:rPr>
          <w:i/>
          <w:iCs/>
        </w:rPr>
        <w:t>Pojem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funkce,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vlastnosti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funkcí,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základní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funkce</w:t>
      </w:r>
    </w:p>
    <w:p w14:paraId="5F960EC8" w14:textId="77777777" w:rsidR="00CE1457" w:rsidRDefault="00CE1457" w:rsidP="005E2F0D">
      <w:pPr>
        <w:pStyle w:val="Zkladntext"/>
        <w:numPr>
          <w:ilvl w:val="0"/>
          <w:numId w:val="8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>definiční</w:t>
      </w:r>
      <w:r>
        <w:t xml:space="preserve"> </w:t>
      </w:r>
      <w:r>
        <w:rPr>
          <w:spacing w:val="-1"/>
        </w:rPr>
        <w:t>obor,</w:t>
      </w:r>
      <w:r>
        <w:rPr>
          <w:spacing w:val="-2"/>
        </w:rPr>
        <w:t xml:space="preserve"> </w:t>
      </w:r>
      <w:r>
        <w:t xml:space="preserve">obor </w:t>
      </w:r>
      <w:r>
        <w:rPr>
          <w:spacing w:val="-2"/>
        </w:rPr>
        <w:t>hodnot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fce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monotónnost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fce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spojitost,</w:t>
      </w:r>
      <w:r>
        <w:rPr>
          <w:spacing w:val="-2"/>
        </w:rPr>
        <w:t xml:space="preserve"> </w:t>
      </w:r>
      <w:r>
        <w:rPr>
          <w:spacing w:val="-1"/>
        </w:rPr>
        <w:t>rovnost</w:t>
      </w:r>
      <w:r>
        <w:rPr>
          <w:spacing w:val="1"/>
        </w:rPr>
        <w:t xml:space="preserve"> </w:t>
      </w:r>
      <w:r>
        <w:rPr>
          <w:spacing w:val="-1"/>
        </w:rPr>
        <w:t>funkcí</w:t>
      </w:r>
    </w:p>
    <w:p w14:paraId="5F960EC9" w14:textId="77777777" w:rsidR="00CE1457" w:rsidRDefault="00CE1457" w:rsidP="005E2F0D">
      <w:pPr>
        <w:pStyle w:val="Zkladntext"/>
        <w:numPr>
          <w:ilvl w:val="0"/>
          <w:numId w:val="8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>inverzní</w:t>
      </w:r>
      <w:r>
        <w:t xml:space="preserve"> </w:t>
      </w:r>
      <w:proofErr w:type="spellStart"/>
      <w:r>
        <w:rPr>
          <w:spacing w:val="-1"/>
        </w:rPr>
        <w:t>fce</w:t>
      </w:r>
      <w:proofErr w:type="spellEnd"/>
    </w:p>
    <w:p w14:paraId="5F960ECA" w14:textId="77777777" w:rsidR="00CE1457" w:rsidRDefault="00CE1457" w:rsidP="005E2F0D">
      <w:pPr>
        <w:pStyle w:val="Zkladntext"/>
        <w:numPr>
          <w:ilvl w:val="0"/>
          <w:numId w:val="8"/>
        </w:numPr>
        <w:tabs>
          <w:tab w:val="left" w:pos="1183"/>
        </w:tabs>
        <w:kinsoku w:val="0"/>
        <w:overflowPunct w:val="0"/>
      </w:pPr>
      <w:r>
        <w:rPr>
          <w:spacing w:val="-1"/>
        </w:rPr>
        <w:t>základní</w:t>
      </w:r>
      <w:r>
        <w:t xml:space="preserve">  </w:t>
      </w:r>
      <w:proofErr w:type="spellStart"/>
      <w:r>
        <w:rPr>
          <w:spacing w:val="-1"/>
        </w:rPr>
        <w:t>fce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rozlišení</w:t>
      </w:r>
      <w:r>
        <w:t xml:space="preserve"> </w:t>
      </w:r>
      <w:r>
        <w:rPr>
          <w:spacing w:val="-1"/>
        </w:rPr>
        <w:t>(lineární,</w:t>
      </w:r>
      <w:r>
        <w:t xml:space="preserve"> </w:t>
      </w:r>
      <w:r>
        <w:rPr>
          <w:spacing w:val="-1"/>
        </w:rPr>
        <w:t>kvadratická,</w:t>
      </w:r>
      <w:r>
        <w:t xml:space="preserve"> </w:t>
      </w:r>
      <w:r>
        <w:rPr>
          <w:spacing w:val="-1"/>
        </w:rPr>
        <w:t>lineárně</w:t>
      </w:r>
      <w:r>
        <w:rPr>
          <w:spacing w:val="-2"/>
        </w:rPr>
        <w:t xml:space="preserve"> </w:t>
      </w:r>
      <w:r>
        <w:rPr>
          <w:spacing w:val="-1"/>
        </w:rPr>
        <w:t>lomená,</w:t>
      </w:r>
      <w:r>
        <w:rPr>
          <w:spacing w:val="-2"/>
        </w:rPr>
        <w:t xml:space="preserve"> </w:t>
      </w:r>
      <w:r>
        <w:rPr>
          <w:spacing w:val="-1"/>
        </w:rPr>
        <w:t>mocninná)</w:t>
      </w:r>
    </w:p>
    <w:p w14:paraId="5F960ECB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spacing w:line="268" w:lineRule="exact"/>
        <w:ind w:left="426" w:hanging="360"/>
      </w:pPr>
      <w:r>
        <w:rPr>
          <w:i/>
          <w:iCs/>
          <w:spacing w:val="-1"/>
        </w:rPr>
        <w:t>Řešení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pravoúhlého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obecného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trojúhelníka</w:t>
      </w:r>
      <w:r>
        <w:rPr>
          <w:i/>
          <w:iCs/>
        </w:rPr>
        <w:t xml:space="preserve"> a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vlastnosti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goniometrických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funkcí.</w:t>
      </w:r>
    </w:p>
    <w:p w14:paraId="5F960ECC" w14:textId="77777777" w:rsidR="00CE1457" w:rsidRDefault="00CE1457" w:rsidP="005E2F0D">
      <w:pPr>
        <w:pStyle w:val="Zkladntext"/>
        <w:numPr>
          <w:ilvl w:val="0"/>
          <w:numId w:val="12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>určení</w:t>
      </w:r>
      <w:r>
        <w:t xml:space="preserve"> </w:t>
      </w:r>
      <w:r>
        <w:rPr>
          <w:spacing w:val="-1"/>
        </w:rPr>
        <w:t>trojúhelníka,</w:t>
      </w:r>
      <w:r>
        <w:t xml:space="preserve"> </w:t>
      </w:r>
      <w:r>
        <w:rPr>
          <w:spacing w:val="-1"/>
        </w:rPr>
        <w:t>pojem</w:t>
      </w:r>
      <w:r>
        <w:t xml:space="preserve"> </w:t>
      </w:r>
      <w:r>
        <w:rPr>
          <w:spacing w:val="-1"/>
        </w:rPr>
        <w:t>goniometrických</w:t>
      </w:r>
      <w:r>
        <w:t xml:space="preserve"> </w:t>
      </w:r>
      <w:r>
        <w:rPr>
          <w:spacing w:val="-1"/>
        </w:rPr>
        <w:t>funkcí,</w:t>
      </w:r>
      <w:r>
        <w:t xml:space="preserve"> </w:t>
      </w:r>
      <w:r>
        <w:rPr>
          <w:spacing w:val="-1"/>
        </w:rPr>
        <w:t>věty</w:t>
      </w:r>
      <w:r>
        <w:t xml:space="preserve"> </w:t>
      </w:r>
      <w:r>
        <w:rPr>
          <w:spacing w:val="-1"/>
        </w:rPr>
        <w:t>pro</w:t>
      </w:r>
      <w:r>
        <w:t xml:space="preserve"> </w:t>
      </w:r>
      <w:r>
        <w:rPr>
          <w:spacing w:val="-1"/>
        </w:rPr>
        <w:t>řešení</w:t>
      </w:r>
      <w:r>
        <w:t xml:space="preserve"> </w:t>
      </w:r>
      <w:r>
        <w:rPr>
          <w:spacing w:val="-1"/>
        </w:rPr>
        <w:t>trojúhelníka</w:t>
      </w:r>
      <w:r>
        <w:t xml:space="preserve"> </w:t>
      </w:r>
      <w:r>
        <w:rPr>
          <w:spacing w:val="-1"/>
        </w:rPr>
        <w:t>(sinová,</w:t>
      </w:r>
      <w:r>
        <w:rPr>
          <w:spacing w:val="42"/>
        </w:rPr>
        <w:t xml:space="preserve"> </w:t>
      </w:r>
      <w:r>
        <w:rPr>
          <w:spacing w:val="-1"/>
        </w:rPr>
        <w:t>kosinová</w:t>
      </w:r>
      <w:r>
        <w:rPr>
          <w:spacing w:val="-2"/>
        </w:rPr>
        <w:t xml:space="preserve"> </w:t>
      </w:r>
      <w:r>
        <w:rPr>
          <w:spacing w:val="-1"/>
        </w:rPr>
        <w:t>věta,…)</w:t>
      </w:r>
    </w:p>
    <w:p w14:paraId="5F960ECD" w14:textId="77777777" w:rsidR="00CE1457" w:rsidRDefault="00CE1457" w:rsidP="005E2F0D">
      <w:pPr>
        <w:pStyle w:val="Zkladntext"/>
        <w:numPr>
          <w:ilvl w:val="0"/>
          <w:numId w:val="12"/>
        </w:numPr>
        <w:tabs>
          <w:tab w:val="left" w:pos="1183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podobnost</w:t>
      </w:r>
      <w:r>
        <w:rPr>
          <w:spacing w:val="1"/>
        </w:rPr>
        <w:t xml:space="preserve"> </w:t>
      </w:r>
      <w:r>
        <w:rPr>
          <w:spacing w:val="-1"/>
        </w:rPr>
        <w:t>trojúhelníků,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Eukleidovy</w:t>
      </w:r>
      <w:proofErr w:type="spellEnd"/>
      <w:r>
        <w:rPr>
          <w:spacing w:val="-1"/>
        </w:rPr>
        <w:t xml:space="preserve"> věty</w:t>
      </w:r>
    </w:p>
    <w:p w14:paraId="5F960ECE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4"/>
        </w:tabs>
        <w:kinsoku w:val="0"/>
        <w:overflowPunct w:val="0"/>
        <w:ind w:left="426"/>
      </w:pPr>
      <w:r>
        <w:rPr>
          <w:i/>
          <w:iCs/>
          <w:spacing w:val="-1"/>
        </w:rPr>
        <w:t>Goniometrické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funkce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obecného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úhlu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goniometrické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rovnice</w:t>
      </w:r>
    </w:p>
    <w:p w14:paraId="5F960ECF" w14:textId="77777777" w:rsidR="00CE1457" w:rsidRDefault="00CE1457" w:rsidP="005E2F0D">
      <w:pPr>
        <w:pStyle w:val="Zkladntext"/>
        <w:numPr>
          <w:ilvl w:val="0"/>
          <w:numId w:val="13"/>
        </w:numPr>
        <w:tabs>
          <w:tab w:val="left" w:pos="1184"/>
        </w:tabs>
        <w:kinsoku w:val="0"/>
        <w:overflowPunct w:val="0"/>
        <w:spacing w:line="239" w:lineRule="auto"/>
        <w:rPr>
          <w:spacing w:val="-1"/>
        </w:rPr>
      </w:pPr>
      <w:r>
        <w:rPr>
          <w:spacing w:val="-1"/>
        </w:rPr>
        <w:t>základní</w:t>
      </w:r>
      <w:r>
        <w:rPr>
          <w:spacing w:val="6"/>
        </w:rPr>
        <w:t xml:space="preserve"> </w:t>
      </w:r>
      <w:r>
        <w:rPr>
          <w:spacing w:val="-1"/>
        </w:rPr>
        <w:t>velikost</w:t>
      </w:r>
      <w:r>
        <w:rPr>
          <w:spacing w:val="7"/>
        </w:rPr>
        <w:t xml:space="preserve"> </w:t>
      </w:r>
      <w:r>
        <w:rPr>
          <w:spacing w:val="-1"/>
        </w:rPr>
        <w:t>úhlu,</w:t>
      </w:r>
      <w:r>
        <w:rPr>
          <w:spacing w:val="6"/>
        </w:rPr>
        <w:t xml:space="preserve"> </w:t>
      </w:r>
      <w:r>
        <w:rPr>
          <w:spacing w:val="-1"/>
        </w:rPr>
        <w:t>jednotková</w:t>
      </w:r>
      <w:r>
        <w:rPr>
          <w:spacing w:val="6"/>
        </w:rPr>
        <w:t xml:space="preserve"> </w:t>
      </w:r>
      <w:r>
        <w:rPr>
          <w:spacing w:val="-1"/>
        </w:rPr>
        <w:t>kružnice,</w:t>
      </w:r>
      <w:r>
        <w:rPr>
          <w:spacing w:val="6"/>
        </w:rPr>
        <w:t xml:space="preserve"> </w:t>
      </w:r>
      <w:r>
        <w:rPr>
          <w:spacing w:val="-1"/>
        </w:rPr>
        <w:t>vlastnosti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definice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fcí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fce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záporného,</w:t>
      </w:r>
      <w:r>
        <w:rPr>
          <w:spacing w:val="63"/>
        </w:rPr>
        <w:t xml:space="preserve"> </w:t>
      </w:r>
      <w:r>
        <w:rPr>
          <w:spacing w:val="-1"/>
        </w:rPr>
        <w:t>dvojnásobného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polovičního</w:t>
      </w:r>
      <w:r>
        <w:rPr>
          <w:spacing w:val="19"/>
        </w:rPr>
        <w:t xml:space="preserve"> </w:t>
      </w:r>
      <w:r>
        <w:rPr>
          <w:spacing w:val="-1"/>
        </w:rPr>
        <w:t>úhlu,</w:t>
      </w:r>
      <w:r>
        <w:rPr>
          <w:spacing w:val="18"/>
        </w:rPr>
        <w:t xml:space="preserve"> </w:t>
      </w:r>
      <w:r>
        <w:rPr>
          <w:spacing w:val="-1"/>
        </w:rPr>
        <w:t>součtové</w:t>
      </w:r>
      <w:r>
        <w:rPr>
          <w:spacing w:val="16"/>
        </w:rPr>
        <w:t xml:space="preserve"> </w:t>
      </w:r>
      <w:r>
        <w:rPr>
          <w:spacing w:val="-1"/>
        </w:rPr>
        <w:t>vzorce,</w:t>
      </w:r>
      <w:r>
        <w:rPr>
          <w:spacing w:val="18"/>
        </w:rPr>
        <w:t xml:space="preserve"> </w:t>
      </w:r>
      <w:r>
        <w:rPr>
          <w:spacing w:val="-2"/>
        </w:rPr>
        <w:t>grafy</w:t>
      </w:r>
      <w:r>
        <w:rPr>
          <w:spacing w:val="18"/>
        </w:rPr>
        <w:t xml:space="preserve"> </w:t>
      </w:r>
      <w:r>
        <w:rPr>
          <w:spacing w:val="-1"/>
        </w:rPr>
        <w:t>goniometrických</w:t>
      </w:r>
      <w:r>
        <w:rPr>
          <w:spacing w:val="15"/>
        </w:rPr>
        <w:t xml:space="preserve"> </w:t>
      </w:r>
      <w:r>
        <w:rPr>
          <w:spacing w:val="-1"/>
        </w:rPr>
        <w:t>funkcí,</w:t>
      </w:r>
      <w:r>
        <w:rPr>
          <w:spacing w:val="18"/>
        </w:rPr>
        <w:t xml:space="preserve"> </w:t>
      </w:r>
      <w:r>
        <w:rPr>
          <w:spacing w:val="-2"/>
        </w:rPr>
        <w:t>grafy</w:t>
      </w:r>
      <w:r>
        <w:rPr>
          <w:spacing w:val="57"/>
        </w:rPr>
        <w:t xml:space="preserve"> </w:t>
      </w:r>
      <w:r>
        <w:rPr>
          <w:spacing w:val="-1"/>
        </w:rPr>
        <w:t>složených goniometrických</w:t>
      </w:r>
      <w:r>
        <w:rPr>
          <w:spacing w:val="-3"/>
        </w:rPr>
        <w:t xml:space="preserve"> </w:t>
      </w:r>
      <w:r>
        <w:rPr>
          <w:spacing w:val="-1"/>
        </w:rPr>
        <w:t>funkcí</w:t>
      </w:r>
      <w:r>
        <w:t xml:space="preserve"> –</w:t>
      </w:r>
      <w:r>
        <w:rPr>
          <w:spacing w:val="1"/>
        </w:rPr>
        <w:t xml:space="preserve"> </w:t>
      </w:r>
      <w:r>
        <w:rPr>
          <w:spacing w:val="-2"/>
        </w:rPr>
        <w:t>fázový</w:t>
      </w:r>
      <w:r>
        <w:rPr>
          <w:spacing w:val="1"/>
        </w:rPr>
        <w:t xml:space="preserve"> </w:t>
      </w:r>
      <w:r>
        <w:rPr>
          <w:spacing w:val="-1"/>
        </w:rPr>
        <w:t>posun,</w:t>
      </w:r>
      <w:r>
        <w:t xml:space="preserve"> </w:t>
      </w:r>
      <w:r>
        <w:rPr>
          <w:spacing w:val="-1"/>
        </w:rPr>
        <w:t>frekvence,</w:t>
      </w:r>
    </w:p>
    <w:p w14:paraId="5F960ED0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4"/>
        </w:tabs>
        <w:kinsoku w:val="0"/>
        <w:overflowPunct w:val="0"/>
        <w:ind w:left="426" w:hanging="360"/>
      </w:pPr>
      <w:r>
        <w:rPr>
          <w:i/>
          <w:iCs/>
          <w:spacing w:val="-1"/>
        </w:rPr>
        <w:t>Komplexní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čísla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 xml:space="preserve">a </w:t>
      </w:r>
      <w:r>
        <w:rPr>
          <w:i/>
          <w:iCs/>
          <w:spacing w:val="-1"/>
        </w:rPr>
        <w:t>binomická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rovnice</w:t>
      </w:r>
    </w:p>
    <w:p w14:paraId="5F960ED1" w14:textId="77777777" w:rsidR="00CE1457" w:rsidRDefault="00CE1457" w:rsidP="005E2F0D">
      <w:pPr>
        <w:pStyle w:val="Zkladntext"/>
        <w:numPr>
          <w:ilvl w:val="0"/>
          <w:numId w:val="13"/>
        </w:numPr>
        <w:tabs>
          <w:tab w:val="left" w:pos="1184"/>
        </w:tabs>
        <w:kinsoku w:val="0"/>
        <w:overflowPunct w:val="0"/>
        <w:rPr>
          <w:spacing w:val="-1"/>
        </w:rPr>
      </w:pPr>
      <w:r>
        <w:rPr>
          <w:spacing w:val="-1"/>
        </w:rPr>
        <w:t>pojem,</w:t>
      </w:r>
      <w:r>
        <w:t xml:space="preserve"> </w:t>
      </w:r>
      <w:r>
        <w:rPr>
          <w:spacing w:val="-1"/>
        </w:rPr>
        <w:t>rovnost;</w:t>
      </w:r>
      <w:r>
        <w:rPr>
          <w:spacing w:val="1"/>
        </w:rPr>
        <w:t xml:space="preserve"> </w:t>
      </w:r>
      <w:r>
        <w:rPr>
          <w:spacing w:val="-1"/>
        </w:rPr>
        <w:t>algebraický,</w:t>
      </w:r>
      <w:r>
        <w:t xml:space="preserve"> </w:t>
      </w:r>
      <w:r>
        <w:rPr>
          <w:spacing w:val="-1"/>
        </w:rPr>
        <w:t xml:space="preserve">goniometrický </w:t>
      </w:r>
      <w:r>
        <w:t xml:space="preserve">a </w:t>
      </w:r>
      <w:r>
        <w:rPr>
          <w:spacing w:val="-1"/>
        </w:rPr>
        <w:t>exponenciální</w:t>
      </w:r>
      <w:r>
        <w:t xml:space="preserve"> </w:t>
      </w:r>
      <w:r>
        <w:rPr>
          <w:spacing w:val="-1"/>
        </w:rPr>
        <w:t>tvar,</w:t>
      </w:r>
      <w:r>
        <w:rPr>
          <w:spacing w:val="-2"/>
        </w:rPr>
        <w:t xml:space="preserve"> </w:t>
      </w:r>
      <w:r>
        <w:rPr>
          <w:spacing w:val="-1"/>
        </w:rPr>
        <w:t>početní</w:t>
      </w:r>
      <w:r>
        <w:t xml:space="preserve"> </w:t>
      </w:r>
      <w:r>
        <w:rPr>
          <w:spacing w:val="-1"/>
        </w:rPr>
        <w:t>úkony</w:t>
      </w:r>
    </w:p>
    <w:p w14:paraId="5F960ED2" w14:textId="77777777" w:rsidR="00CE1457" w:rsidRDefault="00CE1457" w:rsidP="005E2F0D">
      <w:pPr>
        <w:pStyle w:val="Zkladntext"/>
        <w:numPr>
          <w:ilvl w:val="0"/>
          <w:numId w:val="13"/>
        </w:numPr>
        <w:tabs>
          <w:tab w:val="left" w:pos="1184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binomická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rovnice</w:t>
      </w:r>
      <w:r>
        <w:t xml:space="preserve"> </w:t>
      </w:r>
      <w:r>
        <w:rPr>
          <w:spacing w:val="28"/>
        </w:rPr>
        <w:t xml:space="preserve"> </w:t>
      </w:r>
      <w:r>
        <w:t xml:space="preserve">- </w:t>
      </w:r>
      <w:r>
        <w:rPr>
          <w:spacing w:val="27"/>
        </w:rPr>
        <w:t xml:space="preserve"> </w:t>
      </w:r>
      <w:r>
        <w:rPr>
          <w:spacing w:val="-1"/>
        </w:rPr>
        <w:t>tvar,</w:t>
      </w:r>
      <w:r>
        <w:t xml:space="preserve"> </w:t>
      </w:r>
      <w:r>
        <w:rPr>
          <w:spacing w:val="-1"/>
        </w:rPr>
        <w:t>řešení</w:t>
      </w:r>
      <w:r>
        <w:t xml:space="preserve"> </w:t>
      </w:r>
      <w:r w:rsidR="001454CB">
        <w:rPr>
          <w:spacing w:val="27"/>
        </w:rPr>
        <w:t>r</w:t>
      </w:r>
      <w:r>
        <w:rPr>
          <w:spacing w:val="-1"/>
        </w:rPr>
        <w:t>ozkladem</w:t>
      </w:r>
      <w:r>
        <w:t xml:space="preserve"> </w:t>
      </w:r>
      <w:r>
        <w:rPr>
          <w:spacing w:val="-1"/>
        </w:rPr>
        <w:t>podle</w:t>
      </w:r>
      <w:r>
        <w:t xml:space="preserve"> </w:t>
      </w:r>
      <w:r>
        <w:rPr>
          <w:spacing w:val="-1"/>
        </w:rPr>
        <w:t>vzorců,</w:t>
      </w:r>
      <w:r>
        <w:t xml:space="preserve"> </w:t>
      </w:r>
      <w:r>
        <w:rPr>
          <w:spacing w:val="-1"/>
        </w:rPr>
        <w:t>řešení</w:t>
      </w:r>
      <w:r>
        <w:t xml:space="preserve"> </w:t>
      </w:r>
      <w:r>
        <w:rPr>
          <w:spacing w:val="-1"/>
        </w:rPr>
        <w:t>odmocňováním</w:t>
      </w:r>
      <w:r>
        <w:t xml:space="preserve"> </w:t>
      </w:r>
      <w:r>
        <w:rPr>
          <w:spacing w:val="-1"/>
        </w:rPr>
        <w:t>oboru</w:t>
      </w:r>
      <w:r>
        <w:rPr>
          <w:spacing w:val="70"/>
        </w:rPr>
        <w:t xml:space="preserve"> </w:t>
      </w:r>
      <w:r>
        <w:rPr>
          <w:spacing w:val="-1"/>
        </w:rPr>
        <w:t>komplexních</w:t>
      </w:r>
      <w:r>
        <w:rPr>
          <w:spacing w:val="-3"/>
        </w:rPr>
        <w:t xml:space="preserve"> </w:t>
      </w:r>
      <w:r>
        <w:rPr>
          <w:spacing w:val="-1"/>
        </w:rPr>
        <w:t>čísel</w:t>
      </w:r>
    </w:p>
    <w:p w14:paraId="5F960ED3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4"/>
        </w:tabs>
        <w:kinsoku w:val="0"/>
        <w:overflowPunct w:val="0"/>
        <w:spacing w:line="267" w:lineRule="exact"/>
        <w:ind w:left="426" w:hanging="360"/>
      </w:pPr>
      <w:r>
        <w:rPr>
          <w:i/>
          <w:iCs/>
          <w:spacing w:val="-1"/>
        </w:rPr>
        <w:t>Aritmetická</w:t>
      </w:r>
      <w:r>
        <w:rPr>
          <w:i/>
          <w:iCs/>
        </w:rPr>
        <w:t xml:space="preserve"> a </w:t>
      </w:r>
      <w:r>
        <w:rPr>
          <w:i/>
          <w:iCs/>
          <w:spacing w:val="-1"/>
        </w:rPr>
        <w:t>geometrická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posloupnost.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Pravidelný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růst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a </w:t>
      </w:r>
      <w:r>
        <w:rPr>
          <w:i/>
          <w:iCs/>
          <w:spacing w:val="-1"/>
        </w:rPr>
        <w:t>pokles</w:t>
      </w:r>
    </w:p>
    <w:p w14:paraId="5F960ED4" w14:textId="77777777" w:rsidR="00CE1457" w:rsidRDefault="00CE1457" w:rsidP="005E2F0D">
      <w:pPr>
        <w:pStyle w:val="Zkladntext"/>
        <w:numPr>
          <w:ilvl w:val="0"/>
          <w:numId w:val="14"/>
        </w:numPr>
        <w:tabs>
          <w:tab w:val="left" w:pos="1185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pojem,</w:t>
      </w:r>
      <w:r>
        <w:rPr>
          <w:spacing w:val="-2"/>
        </w:rPr>
        <w:t xml:space="preserve"> </w:t>
      </w:r>
      <w:r>
        <w:rPr>
          <w:spacing w:val="-1"/>
        </w:rPr>
        <w:t>vyjádření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n-</w:t>
      </w:r>
      <w:proofErr w:type="spellStart"/>
      <w:r>
        <w:rPr>
          <w:spacing w:val="-1"/>
        </w:rPr>
        <w:t>tého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členu,</w:t>
      </w:r>
      <w:r>
        <w:t xml:space="preserve"> </w:t>
      </w:r>
      <w:r>
        <w:rPr>
          <w:spacing w:val="-1"/>
        </w:rPr>
        <w:t>součet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členů,</w:t>
      </w:r>
      <w:r>
        <w:t xml:space="preserve"> </w:t>
      </w:r>
      <w:r>
        <w:rPr>
          <w:spacing w:val="-1"/>
        </w:rPr>
        <w:t>užití</w:t>
      </w:r>
      <w:r>
        <w:t xml:space="preserve"> </w:t>
      </w:r>
      <w:r>
        <w:rPr>
          <w:spacing w:val="-1"/>
        </w:rPr>
        <w:t>posloupností,</w:t>
      </w:r>
      <w:r>
        <w:t xml:space="preserve"> </w:t>
      </w:r>
      <w:r>
        <w:rPr>
          <w:spacing w:val="-1"/>
        </w:rPr>
        <w:t>nekonečná</w:t>
      </w:r>
      <w:r>
        <w:t xml:space="preserve"> </w:t>
      </w:r>
      <w:r>
        <w:rPr>
          <w:spacing w:val="-1"/>
        </w:rPr>
        <w:t>řada,…),</w:t>
      </w:r>
    </w:p>
    <w:p w14:paraId="5F960ED5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5"/>
        </w:tabs>
        <w:kinsoku w:val="0"/>
        <w:overflowPunct w:val="0"/>
        <w:ind w:left="426" w:hanging="360"/>
      </w:pPr>
      <w:r>
        <w:rPr>
          <w:i/>
          <w:iCs/>
          <w:spacing w:val="-1"/>
        </w:rPr>
        <w:t>Kombinatorika.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Binomická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věta</w:t>
      </w:r>
    </w:p>
    <w:p w14:paraId="5F960ED6" w14:textId="77777777" w:rsidR="00CE1457" w:rsidRDefault="00CE1457" w:rsidP="005E2F0D">
      <w:pPr>
        <w:pStyle w:val="Zkladntext"/>
        <w:numPr>
          <w:ilvl w:val="0"/>
          <w:numId w:val="14"/>
        </w:numPr>
        <w:tabs>
          <w:tab w:val="left" w:pos="1185"/>
        </w:tabs>
        <w:kinsoku w:val="0"/>
        <w:overflowPunct w:val="0"/>
        <w:spacing w:line="285" w:lineRule="exact"/>
        <w:rPr>
          <w:spacing w:val="-1"/>
        </w:rPr>
      </w:pPr>
      <w:r>
        <w:rPr>
          <w:spacing w:val="-1"/>
        </w:rPr>
        <w:t>Variace</w:t>
      </w:r>
      <w:r>
        <w:t xml:space="preserve"> </w:t>
      </w:r>
      <w:r>
        <w:rPr>
          <w:spacing w:val="-1"/>
        </w:rPr>
        <w:t>(pojem,</w:t>
      </w:r>
      <w:r>
        <w:t xml:space="preserve"> </w:t>
      </w:r>
      <w:r>
        <w:rPr>
          <w:spacing w:val="-1"/>
        </w:rPr>
        <w:t>určení</w:t>
      </w:r>
      <w:r>
        <w:t xml:space="preserve"> </w:t>
      </w:r>
      <w:r>
        <w:rPr>
          <w:spacing w:val="-1"/>
        </w:rPr>
        <w:t>V</w:t>
      </w:r>
      <w:r>
        <w:rPr>
          <w:spacing w:val="-1"/>
          <w:position w:val="-3"/>
          <w:sz w:val="14"/>
          <w:szCs w:val="14"/>
        </w:rPr>
        <w:t>k</w:t>
      </w:r>
      <w:r>
        <w:rPr>
          <w:spacing w:val="-1"/>
        </w:rPr>
        <w:t>(n),</w:t>
      </w:r>
      <w:r>
        <w:t xml:space="preserve"> </w:t>
      </w:r>
      <w:r>
        <w:rPr>
          <w:spacing w:val="-1"/>
        </w:rPr>
        <w:t>variace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opakováním,…)</w:t>
      </w:r>
    </w:p>
    <w:p w14:paraId="5F960ED7" w14:textId="77777777" w:rsidR="00CE1457" w:rsidRDefault="00CE1457" w:rsidP="005E2F0D">
      <w:pPr>
        <w:pStyle w:val="Zkladntext"/>
        <w:numPr>
          <w:ilvl w:val="0"/>
          <w:numId w:val="14"/>
        </w:numPr>
        <w:tabs>
          <w:tab w:val="left" w:pos="1182"/>
        </w:tabs>
        <w:kinsoku w:val="0"/>
        <w:overflowPunct w:val="0"/>
        <w:spacing w:line="281" w:lineRule="exact"/>
        <w:rPr>
          <w:spacing w:val="-1"/>
        </w:rPr>
      </w:pPr>
      <w:r>
        <w:rPr>
          <w:spacing w:val="-1"/>
        </w:rPr>
        <w:t>Kombinace</w:t>
      </w:r>
      <w:r>
        <w:rPr>
          <w:spacing w:val="-3"/>
        </w:rPr>
        <w:t xml:space="preserve"> </w:t>
      </w:r>
      <w:r>
        <w:rPr>
          <w:spacing w:val="-1"/>
        </w:rPr>
        <w:t>(pojem,</w:t>
      </w:r>
      <w:r>
        <w:rPr>
          <w:spacing w:val="-2"/>
        </w:rPr>
        <w:t xml:space="preserve"> </w:t>
      </w:r>
      <w:r>
        <w:rPr>
          <w:spacing w:val="-1"/>
        </w:rPr>
        <w:t>počet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1"/>
          <w:position w:val="-3"/>
          <w:sz w:val="14"/>
          <w:szCs w:val="14"/>
        </w:rPr>
        <w:t>k</w:t>
      </w:r>
      <w:r>
        <w:rPr>
          <w:spacing w:val="-1"/>
        </w:rPr>
        <w:t>(n),</w:t>
      </w:r>
      <w:r>
        <w:t xml:space="preserve"> </w:t>
      </w:r>
      <w:r>
        <w:rPr>
          <w:spacing w:val="-1"/>
        </w:rPr>
        <w:t>vlastnosti</w:t>
      </w:r>
      <w:r>
        <w:rPr>
          <w:spacing w:val="-2"/>
        </w:rPr>
        <w:t xml:space="preserve"> </w:t>
      </w:r>
      <w:r>
        <w:rPr>
          <w:spacing w:val="-1"/>
        </w:rPr>
        <w:t>kombinačních</w:t>
      </w:r>
      <w:r>
        <w:t xml:space="preserve"> </w:t>
      </w:r>
      <w:r>
        <w:rPr>
          <w:spacing w:val="-1"/>
        </w:rPr>
        <w:t>čísel,…)</w:t>
      </w:r>
    </w:p>
    <w:p w14:paraId="5F960ED8" w14:textId="77777777" w:rsidR="00CE1457" w:rsidRDefault="00CE1457" w:rsidP="005E2F0D">
      <w:pPr>
        <w:pStyle w:val="Zkladntext"/>
        <w:numPr>
          <w:ilvl w:val="0"/>
          <w:numId w:val="14"/>
        </w:numPr>
        <w:tabs>
          <w:tab w:val="left" w:pos="1181"/>
        </w:tabs>
        <w:kinsoku w:val="0"/>
        <w:overflowPunct w:val="0"/>
        <w:spacing w:after="60" w:line="275" w:lineRule="exact"/>
        <w:rPr>
          <w:spacing w:val="-1"/>
        </w:rPr>
      </w:pPr>
      <w:r>
        <w:rPr>
          <w:spacing w:val="-1"/>
        </w:rPr>
        <w:t>Permutace</w:t>
      </w:r>
      <w:r>
        <w:rPr>
          <w:spacing w:val="1"/>
        </w:rPr>
        <w:t xml:space="preserve"> </w:t>
      </w:r>
      <w:r>
        <w:rPr>
          <w:spacing w:val="-1"/>
        </w:rPr>
        <w:t>(pojem,</w:t>
      </w:r>
      <w:r>
        <w:t xml:space="preserve"> </w:t>
      </w:r>
      <w:r>
        <w:rPr>
          <w:spacing w:val="-1"/>
        </w:rPr>
        <w:t>počet</w:t>
      </w:r>
      <w:r>
        <w:rPr>
          <w:spacing w:val="-2"/>
        </w:rPr>
        <w:t xml:space="preserve"> </w:t>
      </w:r>
      <w:r>
        <w:rPr>
          <w:spacing w:val="-1"/>
        </w:rPr>
        <w:t>P(n),</w:t>
      </w:r>
      <w:r w:rsidR="00481B97">
        <w:t xml:space="preserve"> </w:t>
      </w:r>
      <w:r>
        <w:rPr>
          <w:spacing w:val="-1"/>
        </w:rPr>
        <w:t>vlastnosti</w:t>
      </w:r>
      <w:r>
        <w:t xml:space="preserve"> </w:t>
      </w:r>
      <w:r>
        <w:rPr>
          <w:spacing w:val="-1"/>
        </w:rPr>
        <w:t>faktoriálů,</w:t>
      </w:r>
      <w:r>
        <w:rPr>
          <w:spacing w:val="-2"/>
        </w:rPr>
        <w:t xml:space="preserve"> </w:t>
      </w:r>
      <w:r>
        <w:rPr>
          <w:spacing w:val="-1"/>
        </w:rPr>
        <w:t>permutace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opakováním)</w:t>
      </w:r>
    </w:p>
    <w:p w14:paraId="5F960ED9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68" w:lineRule="exact"/>
        <w:ind w:left="426" w:hanging="360"/>
      </w:pPr>
      <w:r>
        <w:rPr>
          <w:i/>
          <w:iCs/>
          <w:spacing w:val="-1"/>
        </w:rPr>
        <w:t>Pravděpodobnost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statistika</w:t>
      </w:r>
    </w:p>
    <w:p w14:paraId="5F960EDA" w14:textId="77777777" w:rsidR="00CE1457" w:rsidRDefault="00CE1457" w:rsidP="005E2F0D">
      <w:pPr>
        <w:pStyle w:val="Zkladntext"/>
        <w:numPr>
          <w:ilvl w:val="0"/>
          <w:numId w:val="15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pravděpodobnost</w:t>
      </w:r>
      <w:r>
        <w:rPr>
          <w:spacing w:val="24"/>
        </w:rPr>
        <w:t xml:space="preserve"> </w:t>
      </w:r>
      <w:r>
        <w:t>jevu,</w:t>
      </w:r>
      <w:r>
        <w:rPr>
          <w:spacing w:val="24"/>
        </w:rPr>
        <w:t xml:space="preserve"> </w:t>
      </w:r>
      <w:r>
        <w:rPr>
          <w:spacing w:val="-1"/>
        </w:rPr>
        <w:t>sjednocení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průniku</w:t>
      </w:r>
      <w:r>
        <w:rPr>
          <w:spacing w:val="23"/>
        </w:rPr>
        <w:t xml:space="preserve"> </w:t>
      </w:r>
      <w:r>
        <w:rPr>
          <w:spacing w:val="-1"/>
        </w:rPr>
        <w:t>neslučitelných</w:t>
      </w:r>
      <w:r>
        <w:rPr>
          <w:spacing w:val="23"/>
        </w:rPr>
        <w:t xml:space="preserve"> </w:t>
      </w:r>
      <w:r>
        <w:rPr>
          <w:spacing w:val="-1"/>
        </w:rPr>
        <w:t>jevů,</w:t>
      </w:r>
      <w:r>
        <w:rPr>
          <w:spacing w:val="24"/>
        </w:rPr>
        <w:t xml:space="preserve"> </w:t>
      </w:r>
      <w:r>
        <w:rPr>
          <w:spacing w:val="-1"/>
        </w:rPr>
        <w:t>opačných</w:t>
      </w:r>
      <w:r>
        <w:rPr>
          <w:spacing w:val="23"/>
        </w:rPr>
        <w:t xml:space="preserve"> </w:t>
      </w:r>
      <w:r>
        <w:rPr>
          <w:spacing w:val="-1"/>
        </w:rPr>
        <w:t>jevů,</w:t>
      </w:r>
      <w:r>
        <w:rPr>
          <w:spacing w:val="24"/>
        </w:rPr>
        <w:t xml:space="preserve"> </w:t>
      </w:r>
      <w:r>
        <w:rPr>
          <w:spacing w:val="-1"/>
        </w:rPr>
        <w:t>aritmetický</w:t>
      </w:r>
      <w:r>
        <w:rPr>
          <w:spacing w:val="51"/>
        </w:rPr>
        <w:t xml:space="preserve"> </w:t>
      </w:r>
      <w:r>
        <w:rPr>
          <w:spacing w:val="-1"/>
        </w:rPr>
        <w:t>průměr,</w:t>
      </w:r>
      <w:r>
        <w:t xml:space="preserve"> </w:t>
      </w:r>
      <w:r>
        <w:rPr>
          <w:spacing w:val="-1"/>
        </w:rPr>
        <w:t>rozptyl,</w:t>
      </w:r>
      <w:r>
        <w:rPr>
          <w:spacing w:val="-2"/>
        </w:rPr>
        <w:t xml:space="preserve"> </w:t>
      </w:r>
      <w:r>
        <w:t>modus,</w:t>
      </w:r>
      <w:r>
        <w:rPr>
          <w:spacing w:val="-2"/>
        </w:rPr>
        <w:t xml:space="preserve"> </w:t>
      </w:r>
      <w:r>
        <w:rPr>
          <w:spacing w:val="-1"/>
        </w:rPr>
        <w:t>medián,</w:t>
      </w:r>
      <w:r>
        <w:t xml:space="preserve"> </w:t>
      </w:r>
      <w:r>
        <w:rPr>
          <w:spacing w:val="-1"/>
        </w:rPr>
        <w:t>směrodatná</w:t>
      </w:r>
      <w:r>
        <w:rPr>
          <w:spacing w:val="-2"/>
        </w:rPr>
        <w:t xml:space="preserve"> </w:t>
      </w:r>
      <w:r>
        <w:rPr>
          <w:spacing w:val="-1"/>
        </w:rPr>
        <w:t>odchylka,</w:t>
      </w:r>
      <w:r>
        <w:t xml:space="preserve"> </w:t>
      </w:r>
      <w:r>
        <w:rPr>
          <w:spacing w:val="-1"/>
        </w:rPr>
        <w:t>četnost</w:t>
      </w:r>
    </w:p>
    <w:p w14:paraId="5F960EDB" w14:textId="77777777" w:rsidR="00CE1457" w:rsidRDefault="00CE1457" w:rsidP="005E2F0D">
      <w:pPr>
        <w:pStyle w:val="Zkladntext"/>
        <w:numPr>
          <w:ilvl w:val="0"/>
          <w:numId w:val="15"/>
        </w:numPr>
        <w:tabs>
          <w:tab w:val="left" w:pos="1182"/>
        </w:tabs>
        <w:kinsoku w:val="0"/>
        <w:overflowPunct w:val="0"/>
        <w:spacing w:after="60"/>
      </w:pPr>
      <w:r>
        <w:rPr>
          <w:spacing w:val="-1"/>
        </w:rPr>
        <w:t>využití</w:t>
      </w:r>
      <w:r>
        <w:rPr>
          <w:spacing w:val="-2"/>
        </w:rPr>
        <w:t xml:space="preserve"> </w:t>
      </w:r>
      <w:r>
        <w:rPr>
          <w:spacing w:val="-1"/>
        </w:rPr>
        <w:t>tabulek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grafů</w:t>
      </w:r>
    </w:p>
    <w:p w14:paraId="5F960EDC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 w:hanging="360"/>
      </w:pPr>
      <w:r>
        <w:rPr>
          <w:i/>
          <w:iCs/>
          <w:spacing w:val="-1"/>
        </w:rPr>
        <w:t>Vektorová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algebra</w:t>
      </w:r>
    </w:p>
    <w:p w14:paraId="5F960EDD" w14:textId="77777777" w:rsidR="00CE1457" w:rsidRDefault="00CE1457" w:rsidP="005E2F0D">
      <w:pPr>
        <w:pStyle w:val="Zkladntext"/>
        <w:numPr>
          <w:ilvl w:val="0"/>
          <w:numId w:val="16"/>
        </w:numPr>
        <w:tabs>
          <w:tab w:val="left" w:pos="1182"/>
        </w:tabs>
        <w:kinsoku w:val="0"/>
        <w:overflowPunct w:val="0"/>
        <w:spacing w:after="60" w:line="266" w:lineRule="exact"/>
        <w:rPr>
          <w:spacing w:val="-1"/>
        </w:rPr>
      </w:pPr>
      <w:r>
        <w:rPr>
          <w:spacing w:val="-1"/>
        </w:rPr>
        <w:t>pojem</w:t>
      </w:r>
      <w:r>
        <w:rPr>
          <w:spacing w:val="11"/>
        </w:rPr>
        <w:t xml:space="preserve"> </w:t>
      </w:r>
      <w:r>
        <w:rPr>
          <w:spacing w:val="-1"/>
        </w:rPr>
        <w:t>vektor,</w:t>
      </w:r>
      <w:r>
        <w:rPr>
          <w:spacing w:val="10"/>
        </w:rPr>
        <w:t xml:space="preserve"> </w:t>
      </w:r>
      <w:r>
        <w:rPr>
          <w:spacing w:val="-1"/>
        </w:rPr>
        <w:t>rovnost</w:t>
      </w:r>
      <w:r>
        <w:rPr>
          <w:spacing w:val="8"/>
        </w:rPr>
        <w:t xml:space="preserve"> </w:t>
      </w:r>
      <w:r>
        <w:rPr>
          <w:spacing w:val="-1"/>
        </w:rPr>
        <w:t>vektorů,</w:t>
      </w:r>
      <w:r>
        <w:rPr>
          <w:spacing w:val="10"/>
        </w:rPr>
        <w:t xml:space="preserve"> </w:t>
      </w:r>
      <w:r>
        <w:rPr>
          <w:spacing w:val="-1"/>
        </w:rPr>
        <w:t>velikost</w:t>
      </w:r>
      <w:r>
        <w:rPr>
          <w:spacing w:val="10"/>
        </w:rPr>
        <w:t xml:space="preserve"> </w:t>
      </w:r>
      <w:r>
        <w:rPr>
          <w:spacing w:val="-1"/>
        </w:rPr>
        <w:t>vektorů,</w:t>
      </w:r>
      <w:r>
        <w:rPr>
          <w:spacing w:val="7"/>
        </w:rPr>
        <w:t xml:space="preserve"> </w:t>
      </w:r>
      <w:r>
        <w:rPr>
          <w:spacing w:val="-1"/>
        </w:rPr>
        <w:t>operace</w:t>
      </w:r>
      <w:r>
        <w:rPr>
          <w:spacing w:val="10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vektory,</w:t>
      </w:r>
      <w:r>
        <w:rPr>
          <w:spacing w:val="10"/>
        </w:rPr>
        <w:t xml:space="preserve"> </w:t>
      </w:r>
      <w:r>
        <w:rPr>
          <w:spacing w:val="-1"/>
        </w:rPr>
        <w:t>skalární</w:t>
      </w:r>
      <w:r>
        <w:rPr>
          <w:spacing w:val="10"/>
        </w:rPr>
        <w:t xml:space="preserve"> </w:t>
      </w:r>
      <w:r>
        <w:rPr>
          <w:spacing w:val="-2"/>
        </w:rPr>
        <w:t>součin,</w:t>
      </w:r>
      <w:r>
        <w:rPr>
          <w:spacing w:val="10"/>
        </w:rPr>
        <w:t xml:space="preserve"> </w:t>
      </w:r>
      <w:r>
        <w:rPr>
          <w:spacing w:val="-1"/>
        </w:rPr>
        <w:t>kolmost</w:t>
      </w:r>
      <w:r>
        <w:rPr>
          <w:spacing w:val="10"/>
        </w:rPr>
        <w:t xml:space="preserve"> </w:t>
      </w:r>
      <w:r>
        <w:t>a</w:t>
      </w:r>
      <w:r w:rsidR="00481B97">
        <w:rPr>
          <w:spacing w:val="75"/>
        </w:rPr>
        <w:t> </w:t>
      </w:r>
      <w:r>
        <w:rPr>
          <w:spacing w:val="-1"/>
        </w:rPr>
        <w:t>rovnoběžnost</w:t>
      </w:r>
      <w:r>
        <w:rPr>
          <w:spacing w:val="1"/>
        </w:rPr>
        <w:t xml:space="preserve"> </w:t>
      </w:r>
      <w:r>
        <w:rPr>
          <w:spacing w:val="-1"/>
        </w:rPr>
        <w:t>dvou</w:t>
      </w:r>
      <w:r>
        <w:rPr>
          <w:spacing w:val="-3"/>
        </w:rPr>
        <w:t xml:space="preserve"> </w:t>
      </w:r>
      <w:r>
        <w:rPr>
          <w:spacing w:val="-1"/>
        </w:rPr>
        <w:t>vektorů,</w:t>
      </w:r>
      <w:r>
        <w:t xml:space="preserve"> </w:t>
      </w:r>
      <w:r>
        <w:rPr>
          <w:spacing w:val="-1"/>
        </w:rPr>
        <w:t>odchylka</w:t>
      </w:r>
      <w:r>
        <w:rPr>
          <w:spacing w:val="-2"/>
        </w:rPr>
        <w:t xml:space="preserve"> </w:t>
      </w:r>
      <w:r>
        <w:rPr>
          <w:spacing w:val="-1"/>
        </w:rPr>
        <w:t>vektorů</w:t>
      </w:r>
    </w:p>
    <w:p w14:paraId="5F960EDE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 w:hanging="360"/>
      </w:pPr>
      <w:r>
        <w:rPr>
          <w:i/>
          <w:iCs/>
          <w:spacing w:val="-1"/>
        </w:rPr>
        <w:lastRenderedPageBreak/>
        <w:t>Přímka</w:t>
      </w:r>
      <w:r>
        <w:rPr>
          <w:i/>
          <w:iCs/>
        </w:rPr>
        <w:t xml:space="preserve"> a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rovina</w:t>
      </w:r>
      <w:r>
        <w:rPr>
          <w:i/>
          <w:iCs/>
        </w:rPr>
        <w:t xml:space="preserve"> v </w:t>
      </w:r>
      <w:r>
        <w:rPr>
          <w:i/>
          <w:iCs/>
          <w:spacing w:val="-1"/>
        </w:rPr>
        <w:t>analytické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geometrii</w:t>
      </w:r>
    </w:p>
    <w:p w14:paraId="5F960EDF" w14:textId="77777777" w:rsidR="00CE1457" w:rsidRDefault="00CE1457" w:rsidP="005E2F0D">
      <w:pPr>
        <w:pStyle w:val="Zkladntext"/>
        <w:numPr>
          <w:ilvl w:val="0"/>
          <w:numId w:val="16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rovnice</w:t>
      </w:r>
      <w:r>
        <w:rPr>
          <w:spacing w:val="1"/>
        </w:rPr>
        <w:t xml:space="preserve"> </w:t>
      </w:r>
      <w:r>
        <w:rPr>
          <w:spacing w:val="-1"/>
        </w:rPr>
        <w:t>parametrická,</w:t>
      </w:r>
      <w:r>
        <w:rPr>
          <w:spacing w:val="-2"/>
        </w:rPr>
        <w:t xml:space="preserve"> </w:t>
      </w:r>
      <w:r>
        <w:rPr>
          <w:spacing w:val="-1"/>
        </w:rPr>
        <w:t>směrnicová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obecná,</w:t>
      </w:r>
      <w:r>
        <w:t xml:space="preserve"> </w:t>
      </w:r>
      <w:r>
        <w:rPr>
          <w:spacing w:val="-1"/>
        </w:rPr>
        <w:t>průsečík</w:t>
      </w:r>
      <w:r>
        <w:rPr>
          <w:spacing w:val="-2"/>
        </w:rPr>
        <w:t xml:space="preserve"> </w:t>
      </w:r>
      <w:r>
        <w:rPr>
          <w:spacing w:val="-1"/>
        </w:rPr>
        <w:t>přímek,</w:t>
      </w:r>
      <w:r>
        <w:rPr>
          <w:spacing w:val="-2"/>
        </w:rPr>
        <w:t xml:space="preserve"> </w:t>
      </w:r>
      <w:r>
        <w:rPr>
          <w:spacing w:val="-1"/>
        </w:rPr>
        <w:t>vzdálenost</w:t>
      </w:r>
      <w:r>
        <w:rPr>
          <w:spacing w:val="-2"/>
        </w:rPr>
        <w:t xml:space="preserve"> </w:t>
      </w:r>
      <w:r>
        <w:rPr>
          <w:spacing w:val="-1"/>
        </w:rPr>
        <w:t>bodu</w:t>
      </w:r>
      <w:r>
        <w:rPr>
          <w:spacing w:val="-3"/>
        </w:rPr>
        <w:t xml:space="preserve"> </w:t>
      </w:r>
      <w:r>
        <w:rPr>
          <w:spacing w:val="-1"/>
        </w:rPr>
        <w:t>od</w:t>
      </w:r>
      <w:r>
        <w:t xml:space="preserve"> </w:t>
      </w:r>
      <w:r>
        <w:rPr>
          <w:spacing w:val="-1"/>
        </w:rPr>
        <w:t>přímky</w:t>
      </w:r>
    </w:p>
    <w:p w14:paraId="5F960EE0" w14:textId="77777777" w:rsidR="00CE1457" w:rsidRDefault="00CE1457" w:rsidP="005E2F0D">
      <w:pPr>
        <w:pStyle w:val="Zkladntext"/>
        <w:numPr>
          <w:ilvl w:val="0"/>
          <w:numId w:val="16"/>
        </w:numPr>
        <w:tabs>
          <w:tab w:val="left" w:pos="1181"/>
        </w:tabs>
        <w:kinsoku w:val="0"/>
        <w:overflowPunct w:val="0"/>
        <w:rPr>
          <w:spacing w:val="-1"/>
        </w:rPr>
      </w:pPr>
      <w:r>
        <w:rPr>
          <w:spacing w:val="-1"/>
        </w:rPr>
        <w:t>vzájemná</w:t>
      </w:r>
      <w:r>
        <w:rPr>
          <w:spacing w:val="10"/>
        </w:rPr>
        <w:t xml:space="preserve"> </w:t>
      </w:r>
      <w:r>
        <w:rPr>
          <w:spacing w:val="-1"/>
        </w:rPr>
        <w:t>poloha</w:t>
      </w:r>
      <w:r>
        <w:rPr>
          <w:spacing w:val="10"/>
        </w:rPr>
        <w:t xml:space="preserve"> </w:t>
      </w:r>
      <w:r>
        <w:rPr>
          <w:spacing w:val="-1"/>
        </w:rPr>
        <w:t>přímek</w:t>
      </w:r>
      <w:r>
        <w:rPr>
          <w:spacing w:val="10"/>
        </w:rPr>
        <w:t xml:space="preserve"> </w:t>
      </w:r>
      <w:r>
        <w:t>v</w:t>
      </w:r>
      <w:r>
        <w:rPr>
          <w:spacing w:val="-3"/>
        </w:rPr>
        <w:t xml:space="preserve"> </w:t>
      </w:r>
      <w:r>
        <w:rPr>
          <w:spacing w:val="-1"/>
        </w:rPr>
        <w:t>analytické</w:t>
      </w:r>
      <w:r>
        <w:rPr>
          <w:spacing w:val="10"/>
        </w:rPr>
        <w:t xml:space="preserve"> </w:t>
      </w:r>
      <w:r>
        <w:rPr>
          <w:spacing w:val="-1"/>
        </w:rPr>
        <w:t>geometrii</w:t>
      </w:r>
      <w:r>
        <w:rPr>
          <w:spacing w:val="10"/>
        </w:rPr>
        <w:t xml:space="preserve"> </w:t>
      </w:r>
      <w:r>
        <w:rPr>
          <w:spacing w:val="-1"/>
        </w:rPr>
        <w:t>(rovnoběžnost,</w:t>
      </w:r>
      <w:r>
        <w:rPr>
          <w:spacing w:val="10"/>
        </w:rPr>
        <w:t xml:space="preserve"> </w:t>
      </w:r>
      <w:r>
        <w:rPr>
          <w:spacing w:val="-1"/>
        </w:rPr>
        <w:t>kolmost,</w:t>
      </w:r>
      <w:r>
        <w:rPr>
          <w:spacing w:val="7"/>
        </w:rPr>
        <w:t xml:space="preserve"> </w:t>
      </w:r>
      <w:r>
        <w:rPr>
          <w:spacing w:val="-1"/>
        </w:rPr>
        <w:t>mimoběžnost,</w:t>
      </w:r>
      <w:r>
        <w:rPr>
          <w:spacing w:val="10"/>
        </w:rPr>
        <w:t xml:space="preserve"> </w:t>
      </w:r>
      <w:r>
        <w:rPr>
          <w:spacing w:val="-1"/>
        </w:rPr>
        <w:t>úhel</w:t>
      </w:r>
      <w:r>
        <w:rPr>
          <w:spacing w:val="10"/>
        </w:rPr>
        <w:t xml:space="preserve"> </w:t>
      </w:r>
      <w:r>
        <w:t>a</w:t>
      </w:r>
      <w:r w:rsidR="00481B97">
        <w:rPr>
          <w:spacing w:val="73"/>
        </w:rPr>
        <w:t> </w:t>
      </w:r>
      <w:r>
        <w:rPr>
          <w:spacing w:val="-1"/>
        </w:rPr>
        <w:t>průsečík,</w:t>
      </w:r>
      <w:r>
        <w:t xml:space="preserve"> </w:t>
      </w:r>
      <w:r>
        <w:rPr>
          <w:spacing w:val="-1"/>
        </w:rPr>
        <w:t>rovnice</w:t>
      </w:r>
    </w:p>
    <w:p w14:paraId="5F960EE1" w14:textId="77777777" w:rsidR="00CE1457" w:rsidRDefault="00CE1457" w:rsidP="005E2F0D">
      <w:pPr>
        <w:pStyle w:val="Zkladntext"/>
        <w:numPr>
          <w:ilvl w:val="0"/>
          <w:numId w:val="16"/>
        </w:numPr>
        <w:tabs>
          <w:tab w:val="left" w:pos="1182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polohové</w:t>
      </w:r>
      <w:r>
        <w:rPr>
          <w:spacing w:val="8"/>
        </w:rPr>
        <w:t xml:space="preserve"> </w:t>
      </w:r>
      <w:r>
        <w:rPr>
          <w:spacing w:val="-1"/>
        </w:rPr>
        <w:t>vztahy</w:t>
      </w:r>
      <w:r>
        <w:rPr>
          <w:spacing w:val="8"/>
        </w:rPr>
        <w:t xml:space="preserve"> </w:t>
      </w:r>
      <w:r>
        <w:rPr>
          <w:spacing w:val="-1"/>
        </w:rPr>
        <w:t>přímek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rovin</w:t>
      </w:r>
      <w:r>
        <w:rPr>
          <w:spacing w:val="4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spacing w:val="-1"/>
        </w:rPr>
        <w:t>analytické</w:t>
      </w:r>
      <w:r>
        <w:rPr>
          <w:spacing w:val="8"/>
        </w:rPr>
        <w:t xml:space="preserve"> </w:t>
      </w:r>
      <w:r>
        <w:rPr>
          <w:spacing w:val="-2"/>
        </w:rPr>
        <w:t>geometrii</w:t>
      </w:r>
      <w:r>
        <w:rPr>
          <w:spacing w:val="7"/>
        </w:rPr>
        <w:t xml:space="preserve"> </w:t>
      </w:r>
      <w:r>
        <w:rPr>
          <w:spacing w:val="-1"/>
        </w:rPr>
        <w:t>(parametrické</w:t>
      </w:r>
      <w:r>
        <w:rPr>
          <w:spacing w:val="5"/>
        </w:rPr>
        <w:t xml:space="preserve"> </w:t>
      </w:r>
      <w:r>
        <w:rPr>
          <w:spacing w:val="-1"/>
        </w:rPr>
        <w:t>vyjádření</w:t>
      </w:r>
      <w:r>
        <w:rPr>
          <w:spacing w:val="7"/>
        </w:rPr>
        <w:t xml:space="preserve"> </w:t>
      </w:r>
      <w:r>
        <w:rPr>
          <w:spacing w:val="-1"/>
        </w:rPr>
        <w:t>roviny,</w:t>
      </w:r>
      <w:r>
        <w:rPr>
          <w:spacing w:val="7"/>
        </w:rPr>
        <w:t xml:space="preserve"> </w:t>
      </w:r>
      <w:r>
        <w:rPr>
          <w:spacing w:val="-1"/>
        </w:rPr>
        <w:t>obecná</w:t>
      </w:r>
      <w:r>
        <w:rPr>
          <w:spacing w:val="63"/>
        </w:rPr>
        <w:t xml:space="preserve"> </w:t>
      </w:r>
      <w:r>
        <w:rPr>
          <w:spacing w:val="-1"/>
        </w:rPr>
        <w:t>rovnice</w:t>
      </w:r>
      <w:r>
        <w:rPr>
          <w:spacing w:val="1"/>
        </w:rPr>
        <w:t xml:space="preserve"> </w:t>
      </w:r>
      <w:r>
        <w:rPr>
          <w:spacing w:val="-1"/>
        </w:rPr>
        <w:t>roviny,</w:t>
      </w:r>
      <w:r>
        <w:rPr>
          <w:spacing w:val="-2"/>
        </w:rPr>
        <w:t xml:space="preserve"> </w:t>
      </w:r>
      <w:r>
        <w:rPr>
          <w:spacing w:val="-1"/>
        </w:rPr>
        <w:t>vzájemná</w:t>
      </w:r>
      <w:r>
        <w:t xml:space="preserve"> </w:t>
      </w:r>
      <w:r>
        <w:rPr>
          <w:spacing w:val="-1"/>
        </w:rPr>
        <w:t>poloha</w:t>
      </w:r>
      <w:r>
        <w:t xml:space="preserve"> </w:t>
      </w:r>
      <w:r>
        <w:rPr>
          <w:spacing w:val="-2"/>
        </w:rPr>
        <w:t>přímky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roviny,…)</w:t>
      </w:r>
    </w:p>
    <w:p w14:paraId="5F960EE2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 w:hanging="360"/>
      </w:pPr>
      <w:r>
        <w:rPr>
          <w:i/>
          <w:iCs/>
          <w:spacing w:val="-1"/>
        </w:rPr>
        <w:t>Kuželosečky</w:t>
      </w:r>
      <w:r>
        <w:rPr>
          <w:i/>
          <w:iCs/>
        </w:rPr>
        <w:t xml:space="preserve"> v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analytické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geometrii</w:t>
      </w:r>
    </w:p>
    <w:p w14:paraId="5F960EE3" w14:textId="77777777" w:rsidR="00CE1457" w:rsidRDefault="00CE1457" w:rsidP="005E2F0D">
      <w:pPr>
        <w:pStyle w:val="Zkladntext"/>
        <w:numPr>
          <w:ilvl w:val="0"/>
          <w:numId w:val="17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Kružnice</w:t>
      </w:r>
      <w:r>
        <w:rPr>
          <w:spacing w:val="1"/>
        </w:rPr>
        <w:t xml:space="preserve"> </w:t>
      </w:r>
      <w:r>
        <w:rPr>
          <w:spacing w:val="-1"/>
        </w:rPr>
        <w:t>(středová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obecná</w:t>
      </w:r>
      <w:r>
        <w:t xml:space="preserve"> </w:t>
      </w:r>
      <w:r>
        <w:rPr>
          <w:spacing w:val="-1"/>
        </w:rPr>
        <w:t>rovnice,</w:t>
      </w:r>
      <w:r>
        <w:rPr>
          <w:spacing w:val="-2"/>
        </w:rPr>
        <w:t xml:space="preserve"> </w:t>
      </w:r>
      <w:r>
        <w:rPr>
          <w:spacing w:val="-1"/>
        </w:rPr>
        <w:t>tečna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normála</w:t>
      </w:r>
    </w:p>
    <w:p w14:paraId="5F960EE4" w14:textId="77777777" w:rsidR="00CE1457" w:rsidRDefault="00CE1457" w:rsidP="005E2F0D">
      <w:pPr>
        <w:pStyle w:val="Zkladntext"/>
        <w:numPr>
          <w:ilvl w:val="0"/>
          <w:numId w:val="17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Elipsa</w:t>
      </w:r>
      <w:r>
        <w:t xml:space="preserve"> </w:t>
      </w:r>
      <w:r>
        <w:rPr>
          <w:spacing w:val="-1"/>
        </w:rPr>
        <w:t>(definice,</w:t>
      </w:r>
      <w:r>
        <w:rPr>
          <w:spacing w:val="-2"/>
        </w:rPr>
        <w:t xml:space="preserve"> </w:t>
      </w:r>
      <w:r>
        <w:rPr>
          <w:spacing w:val="-1"/>
        </w:rPr>
        <w:t>rovnice</w:t>
      </w:r>
      <w:r>
        <w:rPr>
          <w:spacing w:val="-2"/>
        </w:rPr>
        <w:t xml:space="preserve"> </w:t>
      </w:r>
      <w:r>
        <w:rPr>
          <w:spacing w:val="-1"/>
        </w:rPr>
        <w:t>středová,</w:t>
      </w:r>
      <w:r>
        <w:rPr>
          <w:spacing w:val="-2"/>
        </w:rPr>
        <w:t xml:space="preserve"> </w:t>
      </w:r>
      <w:r>
        <w:rPr>
          <w:spacing w:val="-1"/>
        </w:rPr>
        <w:t>obecná,</w:t>
      </w:r>
      <w:r>
        <w:rPr>
          <w:spacing w:val="-2"/>
        </w:rPr>
        <w:t xml:space="preserve"> </w:t>
      </w:r>
      <w:r>
        <w:rPr>
          <w:spacing w:val="-1"/>
        </w:rPr>
        <w:t>excentricita</w:t>
      </w:r>
    </w:p>
    <w:p w14:paraId="5F960EE5" w14:textId="77777777" w:rsidR="00CE1457" w:rsidRDefault="00CE1457" w:rsidP="005E2F0D">
      <w:pPr>
        <w:pStyle w:val="Zkladntext"/>
        <w:numPr>
          <w:ilvl w:val="0"/>
          <w:numId w:val="17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Hyperbola</w:t>
      </w:r>
    </w:p>
    <w:p w14:paraId="5F960EE6" w14:textId="77777777" w:rsidR="00CE1457" w:rsidRDefault="00CE1457" w:rsidP="005E2F0D">
      <w:pPr>
        <w:pStyle w:val="Zkladntext"/>
        <w:numPr>
          <w:ilvl w:val="0"/>
          <w:numId w:val="17"/>
        </w:numPr>
        <w:tabs>
          <w:tab w:val="left" w:pos="1182"/>
        </w:tabs>
        <w:kinsoku w:val="0"/>
        <w:overflowPunct w:val="0"/>
        <w:rPr>
          <w:spacing w:val="-1"/>
        </w:rPr>
      </w:pPr>
      <w:r>
        <w:rPr>
          <w:spacing w:val="-1"/>
        </w:rPr>
        <w:t>Parabola</w:t>
      </w:r>
      <w:r>
        <w:rPr>
          <w:spacing w:val="-2"/>
        </w:rPr>
        <w:t xml:space="preserve"> </w:t>
      </w:r>
      <w:r>
        <w:rPr>
          <w:spacing w:val="-1"/>
        </w:rPr>
        <w:t>(obecná</w:t>
      </w:r>
      <w:r>
        <w:t xml:space="preserve"> </w:t>
      </w:r>
      <w:r>
        <w:rPr>
          <w:spacing w:val="-1"/>
        </w:rPr>
        <w:t>rovnice,</w:t>
      </w:r>
      <w:r>
        <w:rPr>
          <w:spacing w:val="-2"/>
        </w:rPr>
        <w:t xml:space="preserve"> </w:t>
      </w:r>
      <w:r>
        <w:rPr>
          <w:spacing w:val="-1"/>
        </w:rPr>
        <w:t>vrcholová</w:t>
      </w:r>
      <w:r>
        <w:t xml:space="preserve"> </w:t>
      </w:r>
      <w:r>
        <w:rPr>
          <w:spacing w:val="-1"/>
        </w:rPr>
        <w:t>rovnice,</w:t>
      </w:r>
      <w:r>
        <w:rPr>
          <w:spacing w:val="-2"/>
        </w:rPr>
        <w:t xml:space="preserve"> </w:t>
      </w:r>
      <w:r>
        <w:rPr>
          <w:spacing w:val="-1"/>
        </w:rPr>
        <w:t>ohnisko,</w:t>
      </w:r>
      <w:r>
        <w:rPr>
          <w:spacing w:val="-2"/>
        </w:rPr>
        <w:t xml:space="preserve"> </w:t>
      </w:r>
      <w:r>
        <w:rPr>
          <w:spacing w:val="-1"/>
        </w:rPr>
        <w:t>řídící</w:t>
      </w:r>
      <w:r>
        <w:t xml:space="preserve"> </w:t>
      </w:r>
      <w:r>
        <w:rPr>
          <w:spacing w:val="-1"/>
        </w:rPr>
        <w:t>přímka</w:t>
      </w:r>
    </w:p>
    <w:p w14:paraId="5F960EE7" w14:textId="77777777" w:rsidR="00CE1457" w:rsidRDefault="00CE1457" w:rsidP="005E2F0D">
      <w:pPr>
        <w:pStyle w:val="Zkladntext"/>
        <w:numPr>
          <w:ilvl w:val="0"/>
          <w:numId w:val="17"/>
        </w:numPr>
        <w:tabs>
          <w:tab w:val="left" w:pos="1182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Rovnice</w:t>
      </w:r>
      <w:r>
        <w:rPr>
          <w:spacing w:val="1"/>
        </w:rPr>
        <w:t xml:space="preserve"> </w:t>
      </w:r>
      <w:r>
        <w:rPr>
          <w:spacing w:val="-1"/>
        </w:rPr>
        <w:t xml:space="preserve">tečny </w:t>
      </w:r>
      <w:r>
        <w:t xml:space="preserve">a </w:t>
      </w:r>
      <w:r>
        <w:rPr>
          <w:spacing w:val="-1"/>
        </w:rPr>
        <w:t>normály křivky</w:t>
      </w:r>
    </w:p>
    <w:p w14:paraId="5F960EE8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2"/>
        </w:tabs>
        <w:kinsoku w:val="0"/>
        <w:overflowPunct w:val="0"/>
        <w:ind w:left="426"/>
      </w:pPr>
      <w:r>
        <w:rPr>
          <w:i/>
          <w:iCs/>
          <w:spacing w:val="-1"/>
        </w:rPr>
        <w:t>Planimetrie</w:t>
      </w:r>
    </w:p>
    <w:p w14:paraId="5F960EE9" w14:textId="77777777" w:rsidR="00CE1457" w:rsidRDefault="00CE1457" w:rsidP="005E2F0D">
      <w:pPr>
        <w:pStyle w:val="Zkladntext"/>
        <w:numPr>
          <w:ilvl w:val="0"/>
          <w:numId w:val="19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>Obsahy</w:t>
      </w:r>
      <w:r>
        <w:rPr>
          <w:spacing w:val="34"/>
        </w:rPr>
        <w:t xml:space="preserve"> </w:t>
      </w:r>
      <w:r>
        <w:rPr>
          <w:spacing w:val="-1"/>
        </w:rPr>
        <w:t>mnohoúhelníků</w:t>
      </w:r>
      <w:r>
        <w:rPr>
          <w:spacing w:val="36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rPr>
          <w:spacing w:val="-1"/>
        </w:rPr>
        <w:t>obsah</w:t>
      </w:r>
      <w:r>
        <w:rPr>
          <w:spacing w:val="35"/>
        </w:rPr>
        <w:t xml:space="preserve"> </w:t>
      </w:r>
      <w:r>
        <w:rPr>
          <w:spacing w:val="-1"/>
        </w:rPr>
        <w:t>trojúhelníka</w:t>
      </w:r>
      <w:r>
        <w:rPr>
          <w:spacing w:val="36"/>
        </w:rPr>
        <w:t xml:space="preserve"> </w:t>
      </w:r>
      <w:r>
        <w:rPr>
          <w:spacing w:val="-1"/>
        </w:rPr>
        <w:t>různými</w:t>
      </w:r>
      <w:r>
        <w:rPr>
          <w:spacing w:val="36"/>
        </w:rPr>
        <w:t xml:space="preserve"> </w:t>
      </w:r>
      <w:r>
        <w:rPr>
          <w:spacing w:val="-1"/>
        </w:rPr>
        <w:t>způsoby</w:t>
      </w:r>
      <w:r>
        <w:rPr>
          <w:spacing w:val="35"/>
        </w:rPr>
        <w:t xml:space="preserve"> </w:t>
      </w:r>
      <w:r>
        <w:rPr>
          <w:spacing w:val="-1"/>
        </w:rPr>
        <w:t>(obsah</w:t>
      </w:r>
      <w:r>
        <w:rPr>
          <w:spacing w:val="35"/>
        </w:rPr>
        <w:t xml:space="preserve"> </w:t>
      </w:r>
      <w:r>
        <w:rPr>
          <w:spacing w:val="-1"/>
        </w:rPr>
        <w:t>lichoběžníku,</w:t>
      </w:r>
      <w:r>
        <w:rPr>
          <w:spacing w:val="36"/>
        </w:rPr>
        <w:t xml:space="preserve"> </w:t>
      </w:r>
      <w:r>
        <w:rPr>
          <w:spacing w:val="-1"/>
        </w:rPr>
        <w:t>obsahy</w:t>
      </w:r>
    </w:p>
    <w:p w14:paraId="5F960EEA" w14:textId="77777777" w:rsidR="00CE1457" w:rsidRDefault="00CE1457" w:rsidP="005E2F0D">
      <w:pPr>
        <w:pStyle w:val="Zkladntext"/>
        <w:numPr>
          <w:ilvl w:val="0"/>
          <w:numId w:val="18"/>
        </w:numPr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 xml:space="preserve">pravidelných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nepravidelných n-úhelníků)</w:t>
      </w:r>
    </w:p>
    <w:p w14:paraId="5F960EEB" w14:textId="77777777" w:rsidR="00CE1457" w:rsidRDefault="00CE1457" w:rsidP="005E2F0D">
      <w:pPr>
        <w:pStyle w:val="Zkladntext"/>
        <w:numPr>
          <w:ilvl w:val="0"/>
          <w:numId w:val="18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Kruh </w:t>
      </w:r>
      <w:r>
        <w:t xml:space="preserve">a </w:t>
      </w:r>
      <w:r>
        <w:rPr>
          <w:spacing w:val="-1"/>
        </w:rPr>
        <w:t>jeho</w:t>
      </w:r>
      <w:r>
        <w:rPr>
          <w:spacing w:val="1"/>
        </w:rPr>
        <w:t xml:space="preserve"> </w:t>
      </w:r>
      <w:r>
        <w:rPr>
          <w:spacing w:val="-1"/>
        </w:rPr>
        <w:t>části</w:t>
      </w:r>
      <w:r>
        <w:t xml:space="preserve"> </w:t>
      </w:r>
      <w:r>
        <w:rPr>
          <w:spacing w:val="-1"/>
        </w:rPr>
        <w:t>(obvod,</w:t>
      </w:r>
      <w:r>
        <w:rPr>
          <w:spacing w:val="-2"/>
        </w:rPr>
        <w:t xml:space="preserve"> </w:t>
      </w:r>
      <w:r>
        <w:rPr>
          <w:spacing w:val="-1"/>
        </w:rPr>
        <w:t>obsah,</w:t>
      </w:r>
      <w:r>
        <w:t xml:space="preserve"> </w:t>
      </w:r>
      <w:r>
        <w:rPr>
          <w:spacing w:val="-1"/>
        </w:rPr>
        <w:t>mezikruží,</w:t>
      </w:r>
      <w:r>
        <w:t xml:space="preserve"> </w:t>
      </w:r>
      <w:r>
        <w:rPr>
          <w:spacing w:val="-1"/>
        </w:rPr>
        <w:t>kruhová</w:t>
      </w:r>
      <w:r>
        <w:rPr>
          <w:spacing w:val="-2"/>
        </w:rPr>
        <w:t xml:space="preserve"> </w:t>
      </w:r>
      <w:r>
        <w:rPr>
          <w:spacing w:val="-1"/>
        </w:rPr>
        <w:t>výseč,</w:t>
      </w:r>
      <w:r>
        <w:rPr>
          <w:spacing w:val="-2"/>
        </w:rPr>
        <w:t xml:space="preserve"> </w:t>
      </w:r>
      <w:r>
        <w:rPr>
          <w:spacing w:val="-1"/>
        </w:rPr>
        <w:t>úseč,</w:t>
      </w:r>
      <w:r>
        <w:rPr>
          <w:spacing w:val="-2"/>
        </w:rPr>
        <w:t xml:space="preserve"> </w:t>
      </w:r>
      <w:r>
        <w:rPr>
          <w:spacing w:val="-1"/>
        </w:rPr>
        <w:t>délka</w:t>
      </w:r>
      <w:r>
        <w:rPr>
          <w:spacing w:val="-2"/>
        </w:rPr>
        <w:t xml:space="preserve"> </w:t>
      </w:r>
      <w:r>
        <w:rPr>
          <w:spacing w:val="-1"/>
        </w:rPr>
        <w:t>oblouku)</w:t>
      </w:r>
    </w:p>
    <w:p w14:paraId="5F960EEC" w14:textId="77777777" w:rsidR="00CE1457" w:rsidRDefault="00CE1457" w:rsidP="005E2F0D">
      <w:pPr>
        <w:pStyle w:val="Zkladntext"/>
        <w:numPr>
          <w:ilvl w:val="0"/>
          <w:numId w:val="18"/>
        </w:numPr>
        <w:tabs>
          <w:tab w:val="left" w:pos="1183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Kružnice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rPr>
          <w:spacing w:val="-1"/>
        </w:rPr>
        <w:t>středový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obvodový</w:t>
      </w:r>
      <w:r>
        <w:rPr>
          <w:spacing w:val="11"/>
        </w:rPr>
        <w:t xml:space="preserve"> </w:t>
      </w:r>
      <w:r>
        <w:rPr>
          <w:spacing w:val="-1"/>
        </w:rPr>
        <w:t>úhel</w:t>
      </w:r>
      <w:r>
        <w:rPr>
          <w:spacing w:val="10"/>
        </w:rPr>
        <w:t xml:space="preserve"> </w:t>
      </w:r>
      <w:r>
        <w:rPr>
          <w:spacing w:val="-1"/>
        </w:rPr>
        <w:t>(pojem</w:t>
      </w:r>
      <w:r>
        <w:rPr>
          <w:spacing w:val="9"/>
        </w:rPr>
        <w:t xml:space="preserve"> </w:t>
      </w:r>
      <w:r>
        <w:rPr>
          <w:spacing w:val="-1"/>
        </w:rPr>
        <w:t>středového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obvodového</w:t>
      </w:r>
      <w:r>
        <w:rPr>
          <w:spacing w:val="11"/>
        </w:rPr>
        <w:t xml:space="preserve"> </w:t>
      </w:r>
      <w:r>
        <w:rPr>
          <w:spacing w:val="-1"/>
        </w:rPr>
        <w:t>úhlu,</w:t>
      </w:r>
      <w:r>
        <w:rPr>
          <w:spacing w:val="10"/>
        </w:rPr>
        <w:t xml:space="preserve"> </w:t>
      </w:r>
      <w:r>
        <w:rPr>
          <w:spacing w:val="-1"/>
        </w:rPr>
        <w:t>jejich</w:t>
      </w:r>
      <w:r>
        <w:rPr>
          <w:spacing w:val="9"/>
        </w:rPr>
        <w:t xml:space="preserve"> </w:t>
      </w:r>
      <w:r>
        <w:rPr>
          <w:spacing w:val="-1"/>
        </w:rPr>
        <w:t>vlastnosti,</w:t>
      </w:r>
      <w:r>
        <w:rPr>
          <w:spacing w:val="55"/>
        </w:rPr>
        <w:t xml:space="preserve"> </w:t>
      </w:r>
      <w:r>
        <w:rPr>
          <w:spacing w:val="-1"/>
        </w:rPr>
        <w:t>množina</w:t>
      </w:r>
      <w:r>
        <w:t xml:space="preserve"> </w:t>
      </w:r>
      <w:r>
        <w:rPr>
          <w:spacing w:val="-1"/>
        </w:rPr>
        <w:t>bodů,</w:t>
      </w:r>
      <w:r>
        <w:t xml:space="preserve"> z</w:t>
      </w:r>
      <w:r>
        <w:rPr>
          <w:spacing w:val="-1"/>
        </w:rPr>
        <w:t xml:space="preserve"> nichž </w:t>
      </w:r>
      <w:r>
        <w:t>je</w:t>
      </w:r>
      <w:r>
        <w:rPr>
          <w:spacing w:val="-2"/>
        </w:rPr>
        <w:t xml:space="preserve"> </w:t>
      </w:r>
      <w:r>
        <w:rPr>
          <w:spacing w:val="-1"/>
        </w:rPr>
        <w:t>vidět</w:t>
      </w:r>
      <w:r>
        <w:rPr>
          <w:spacing w:val="1"/>
        </w:rPr>
        <w:t xml:space="preserve"> </w:t>
      </w:r>
      <w:r>
        <w:rPr>
          <w:spacing w:val="-1"/>
        </w:rPr>
        <w:t>úsečka</w:t>
      </w:r>
      <w:r>
        <w:t xml:space="preserve"> </w:t>
      </w:r>
      <w:r>
        <w:rPr>
          <w:spacing w:val="-1"/>
        </w:rPr>
        <w:t>pod daným</w:t>
      </w:r>
      <w:r>
        <w:rPr>
          <w:spacing w:val="1"/>
        </w:rPr>
        <w:t xml:space="preserve"> </w:t>
      </w:r>
      <w:r>
        <w:rPr>
          <w:spacing w:val="-1"/>
        </w:rPr>
        <w:t>úhlem</w:t>
      </w:r>
    </w:p>
    <w:p w14:paraId="5F960EED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ind w:left="426" w:hanging="360"/>
      </w:pPr>
      <w:r>
        <w:rPr>
          <w:i/>
          <w:iCs/>
          <w:spacing w:val="-1"/>
        </w:rPr>
        <w:t>Stereometrie</w:t>
      </w:r>
    </w:p>
    <w:p w14:paraId="5F960EEE" w14:textId="77777777" w:rsidR="00CE1457" w:rsidRDefault="00CE1457" w:rsidP="005E2F0D">
      <w:pPr>
        <w:pStyle w:val="Zkladntext"/>
        <w:numPr>
          <w:ilvl w:val="0"/>
          <w:numId w:val="20"/>
        </w:numPr>
        <w:tabs>
          <w:tab w:val="left" w:pos="1183"/>
        </w:tabs>
        <w:kinsoku w:val="0"/>
        <w:overflowPunct w:val="0"/>
        <w:spacing w:after="60"/>
        <w:rPr>
          <w:spacing w:val="-1"/>
        </w:rPr>
      </w:pPr>
      <w:r>
        <w:rPr>
          <w:spacing w:val="-1"/>
        </w:rPr>
        <w:t>Objemy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povrchy těles</w:t>
      </w:r>
      <w:r>
        <w:t xml:space="preserve"> </w:t>
      </w:r>
      <w:r>
        <w:rPr>
          <w:spacing w:val="-1"/>
        </w:rPr>
        <w:t>(hranol,</w:t>
      </w:r>
      <w:r>
        <w:rPr>
          <w:spacing w:val="-2"/>
        </w:rPr>
        <w:t xml:space="preserve"> </w:t>
      </w:r>
      <w:r>
        <w:rPr>
          <w:spacing w:val="-1"/>
        </w:rPr>
        <w:t>válec,</w:t>
      </w:r>
      <w:r>
        <w:rPr>
          <w:spacing w:val="-2"/>
        </w:rPr>
        <w:t xml:space="preserve"> </w:t>
      </w:r>
      <w:r>
        <w:rPr>
          <w:spacing w:val="-1"/>
        </w:rPr>
        <w:t>kužel,</w:t>
      </w:r>
      <w:r>
        <w:t xml:space="preserve"> </w:t>
      </w:r>
      <w:r>
        <w:rPr>
          <w:spacing w:val="-1"/>
        </w:rPr>
        <w:t>jehlan,</w:t>
      </w:r>
      <w:r>
        <w:t xml:space="preserve"> </w:t>
      </w:r>
      <w:r>
        <w:rPr>
          <w:spacing w:val="-1"/>
        </w:rPr>
        <w:t>komolé,</w:t>
      </w:r>
      <w:r>
        <w:t xml:space="preserve"> </w:t>
      </w:r>
      <w:r>
        <w:rPr>
          <w:spacing w:val="-1"/>
        </w:rPr>
        <w:t>koule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její</w:t>
      </w:r>
      <w:r>
        <w:rPr>
          <w:spacing w:val="-2"/>
        </w:rPr>
        <w:t xml:space="preserve"> </w:t>
      </w:r>
      <w:r>
        <w:rPr>
          <w:spacing w:val="-1"/>
        </w:rPr>
        <w:t>části)</w:t>
      </w:r>
    </w:p>
    <w:p w14:paraId="5F960EEF" w14:textId="77777777" w:rsidR="00CE1457" w:rsidRDefault="00CE1457" w:rsidP="005E2F0D">
      <w:pPr>
        <w:pStyle w:val="Zkladntext"/>
        <w:numPr>
          <w:ilvl w:val="0"/>
          <w:numId w:val="1"/>
        </w:numPr>
        <w:tabs>
          <w:tab w:val="left" w:pos="463"/>
        </w:tabs>
        <w:kinsoku w:val="0"/>
        <w:overflowPunct w:val="0"/>
        <w:spacing w:line="268" w:lineRule="exact"/>
        <w:ind w:left="426" w:hanging="360"/>
      </w:pPr>
      <w:r>
        <w:rPr>
          <w:i/>
          <w:iCs/>
          <w:spacing w:val="-1"/>
        </w:rPr>
        <w:t>Procentuální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počet</w:t>
      </w:r>
    </w:p>
    <w:p w14:paraId="5F960EF0" w14:textId="77777777" w:rsidR="00CE1457" w:rsidRDefault="00CE1457" w:rsidP="005E2F0D">
      <w:pPr>
        <w:pStyle w:val="Zkladntext"/>
        <w:numPr>
          <w:ilvl w:val="0"/>
          <w:numId w:val="20"/>
        </w:numPr>
        <w:tabs>
          <w:tab w:val="left" w:pos="1183"/>
        </w:tabs>
        <w:kinsoku w:val="0"/>
        <w:overflowPunct w:val="0"/>
        <w:rPr>
          <w:spacing w:val="-1"/>
        </w:rPr>
      </w:pPr>
      <w:r>
        <w:rPr>
          <w:spacing w:val="-1"/>
        </w:rPr>
        <w:t>pojem,</w:t>
      </w:r>
      <w:r>
        <w:rPr>
          <w:spacing w:val="-2"/>
        </w:rPr>
        <w:t xml:space="preserve"> </w:t>
      </w:r>
      <w:r>
        <w:rPr>
          <w:spacing w:val="-1"/>
        </w:rPr>
        <w:t>vztah</w:t>
      </w:r>
      <w:r>
        <w:rPr>
          <w:spacing w:val="-3"/>
        </w:rPr>
        <w:t xml:space="preserve"> </w:t>
      </w:r>
      <w:r>
        <w:t xml:space="preserve">mezi </w:t>
      </w:r>
      <w:r>
        <w:rPr>
          <w:spacing w:val="-1"/>
        </w:rPr>
        <w:t>základem,</w:t>
      </w:r>
      <w:r>
        <w:t xml:space="preserve"> </w:t>
      </w:r>
      <w:r>
        <w:rPr>
          <w:spacing w:val="-1"/>
        </w:rPr>
        <w:t>částí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procenty</w:t>
      </w:r>
    </w:p>
    <w:p w14:paraId="5F960EF1" w14:textId="77777777" w:rsidR="00CE1457" w:rsidRDefault="00CE1457" w:rsidP="005E2F0D">
      <w:pPr>
        <w:pStyle w:val="Zkladntext"/>
        <w:numPr>
          <w:ilvl w:val="0"/>
          <w:numId w:val="20"/>
        </w:numPr>
        <w:tabs>
          <w:tab w:val="left" w:pos="1183"/>
        </w:tabs>
        <w:kinsoku w:val="0"/>
        <w:overflowPunct w:val="0"/>
        <w:spacing w:after="240"/>
        <w:rPr>
          <w:spacing w:val="-1"/>
        </w:rPr>
      </w:pPr>
      <w:r>
        <w:t xml:space="preserve">slovní </w:t>
      </w:r>
      <w:r>
        <w:rPr>
          <w:spacing w:val="-1"/>
        </w:rPr>
        <w:t>úlohy</w:t>
      </w:r>
    </w:p>
    <w:p w14:paraId="5F960EF2" w14:textId="77777777" w:rsidR="00792B2B" w:rsidRDefault="00F57E14" w:rsidP="00E6727C">
      <w:pPr>
        <w:pStyle w:val="Default"/>
        <w:spacing w:line="276" w:lineRule="auto"/>
        <w:ind w:left="426"/>
        <w:rPr>
          <w:rFonts w:asciiTheme="minorHAnsi" w:hAnsiTheme="minorHAnsi" w:cstheme="minorHAnsi"/>
          <w:color w:val="auto"/>
          <w:sz w:val="22"/>
        </w:rPr>
      </w:pPr>
      <w:r w:rsidRPr="00C33DAB">
        <w:rPr>
          <w:rFonts w:asciiTheme="minorHAnsi" w:hAnsiTheme="minorHAnsi" w:cstheme="minorHAnsi"/>
          <w:color w:val="auto"/>
          <w:sz w:val="22"/>
        </w:rPr>
        <w:t xml:space="preserve">Povolené pomůcky: </w:t>
      </w:r>
      <w:r w:rsidR="00C33DAB" w:rsidRPr="00C33DAB">
        <w:rPr>
          <w:rFonts w:asciiTheme="minorHAnsi" w:hAnsiTheme="minorHAnsi" w:cstheme="minorHAnsi"/>
          <w:color w:val="auto"/>
          <w:sz w:val="22"/>
        </w:rPr>
        <w:t>U vybraných témat m</w:t>
      </w:r>
      <w:r w:rsidRPr="00C33DAB">
        <w:rPr>
          <w:rFonts w:asciiTheme="minorHAnsi" w:hAnsiTheme="minorHAnsi" w:cstheme="minorHAnsi"/>
          <w:color w:val="auto"/>
          <w:sz w:val="22"/>
        </w:rPr>
        <w:t>atematické tabulky.</w:t>
      </w:r>
    </w:p>
    <w:p w14:paraId="5F960EF3" w14:textId="77777777" w:rsidR="00792B2B" w:rsidRDefault="00792B2B">
      <w:pPr>
        <w:rPr>
          <w:rFonts w:eastAsiaTheme="minorHAnsi" w:cstheme="minorHAnsi"/>
          <w:sz w:val="22"/>
          <w:lang w:eastAsia="en-US"/>
        </w:rPr>
      </w:pPr>
      <w:r>
        <w:rPr>
          <w:rFonts w:cstheme="minorHAnsi"/>
          <w:sz w:val="22"/>
        </w:rPr>
        <w:br w:type="page"/>
      </w:r>
    </w:p>
    <w:p w14:paraId="5F960EF4" w14:textId="77777777" w:rsidR="00CE1457" w:rsidRDefault="002A74B9" w:rsidP="0083342D">
      <w:pPr>
        <w:pStyle w:val="Nadpis4"/>
        <w:kinsoku w:val="0"/>
        <w:overflowPunct w:val="0"/>
        <w:spacing w:afterLines="60" w:after="144"/>
        <w:ind w:left="0"/>
      </w:pPr>
      <w:bookmarkStart w:id="37" w:name="3_Anglický_jazyk"/>
      <w:bookmarkStart w:id="38" w:name="bookmark12"/>
      <w:bookmarkEnd w:id="37"/>
      <w:bookmarkEnd w:id="38"/>
      <w:r>
        <w:lastRenderedPageBreak/>
        <w:t>D</w:t>
      </w:r>
      <w:r w:rsidR="00CE1457">
        <w:t>le</w:t>
      </w:r>
      <w:r w:rsidR="00CE1457">
        <w:rPr>
          <w:spacing w:val="-2"/>
        </w:rPr>
        <w:t xml:space="preserve"> </w:t>
      </w:r>
      <w:r w:rsidR="00CE1457">
        <w:rPr>
          <w:spacing w:val="-1"/>
        </w:rPr>
        <w:t>podkladů</w:t>
      </w:r>
      <w:r w:rsidR="00CE1457">
        <w:rPr>
          <w:spacing w:val="-2"/>
        </w:rPr>
        <w:t xml:space="preserve"> </w:t>
      </w:r>
      <w:r w:rsidR="00CE1457">
        <w:t>z</w:t>
      </w:r>
      <w:r w:rsidR="00CE1457">
        <w:rPr>
          <w:spacing w:val="-1"/>
        </w:rPr>
        <w:t xml:space="preserve"> předmětových</w:t>
      </w:r>
      <w:r w:rsidR="00CE1457">
        <w:rPr>
          <w:spacing w:val="1"/>
        </w:rPr>
        <w:t xml:space="preserve"> </w:t>
      </w:r>
      <w:r w:rsidR="00CE1457">
        <w:rPr>
          <w:spacing w:val="-1"/>
        </w:rPr>
        <w:t>komisí</w:t>
      </w:r>
      <w:r w:rsidR="00CE1457">
        <w:t xml:space="preserve"> </w:t>
      </w:r>
      <w:r w:rsidR="00CE1457">
        <w:rPr>
          <w:spacing w:val="-1"/>
        </w:rPr>
        <w:t>zpracoval:</w:t>
      </w:r>
      <w:r w:rsidR="00CE1457">
        <w:rPr>
          <w:spacing w:val="1"/>
        </w:rPr>
        <w:t xml:space="preserve"> </w:t>
      </w:r>
      <w:r w:rsidR="00CE1457">
        <w:rPr>
          <w:spacing w:val="-1"/>
        </w:rPr>
        <w:t xml:space="preserve">Ing. </w:t>
      </w:r>
      <w:r w:rsidR="00CE1457">
        <w:t>Miroslav</w:t>
      </w:r>
      <w:r w:rsidR="00CE1457">
        <w:rPr>
          <w:spacing w:val="-3"/>
        </w:rPr>
        <w:t xml:space="preserve"> </w:t>
      </w:r>
      <w:r w:rsidR="00CE1457">
        <w:t>Paul</w:t>
      </w:r>
    </w:p>
    <w:p w14:paraId="5F960EF5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4"/>
          <w:szCs w:val="24"/>
        </w:rPr>
      </w:pPr>
    </w:p>
    <w:p w14:paraId="5F960EF6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24"/>
          <w:szCs w:val="24"/>
        </w:rPr>
      </w:pPr>
    </w:p>
    <w:p w14:paraId="5F960EF7" w14:textId="77777777" w:rsidR="00CE1457" w:rsidRDefault="00CE1457" w:rsidP="0083342D">
      <w:pPr>
        <w:pStyle w:val="Zkladntext"/>
        <w:kinsoku w:val="0"/>
        <w:overflowPunct w:val="0"/>
        <w:spacing w:afterLines="60" w:after="144"/>
        <w:ind w:left="0" w:firstLine="0"/>
        <w:rPr>
          <w:sz w:val="19"/>
          <w:szCs w:val="19"/>
        </w:rPr>
      </w:pPr>
    </w:p>
    <w:p w14:paraId="5F960EF8" w14:textId="593C7FC8" w:rsidR="00CE1457" w:rsidRDefault="00CE1457" w:rsidP="0083342D">
      <w:pPr>
        <w:pStyle w:val="Zkladntext"/>
        <w:tabs>
          <w:tab w:val="left" w:pos="5860"/>
        </w:tabs>
        <w:kinsoku w:val="0"/>
        <w:overflowPunct w:val="0"/>
        <w:spacing w:afterLines="60" w:after="144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>
        <w:rPr>
          <w:spacing w:val="-1"/>
          <w:sz w:val="24"/>
          <w:szCs w:val="24"/>
        </w:rPr>
        <w:t>Písku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dne</w:t>
      </w:r>
      <w:r w:rsidR="00BD6BDB">
        <w:rPr>
          <w:spacing w:val="-2"/>
          <w:sz w:val="24"/>
          <w:szCs w:val="24"/>
        </w:rPr>
        <w:t xml:space="preserve"> </w:t>
      </w:r>
      <w:r w:rsidR="005E2F0D">
        <w:rPr>
          <w:spacing w:val="-2"/>
          <w:sz w:val="24"/>
          <w:szCs w:val="24"/>
        </w:rPr>
        <w:t>3</w:t>
      </w:r>
      <w:r w:rsidR="00E04802">
        <w:rPr>
          <w:spacing w:val="-2"/>
          <w:sz w:val="24"/>
          <w:szCs w:val="24"/>
        </w:rPr>
        <w:t>0</w:t>
      </w:r>
      <w:r w:rsidR="00BD6BDB">
        <w:rPr>
          <w:spacing w:val="-2"/>
          <w:sz w:val="24"/>
          <w:szCs w:val="24"/>
        </w:rPr>
        <w:t xml:space="preserve">. </w:t>
      </w:r>
      <w:r w:rsidR="005E2F0D">
        <w:rPr>
          <w:spacing w:val="-2"/>
          <w:sz w:val="24"/>
          <w:szCs w:val="24"/>
        </w:rPr>
        <w:t>září</w:t>
      </w:r>
      <w:r w:rsidR="00BD6BDB">
        <w:rPr>
          <w:spacing w:val="-2"/>
          <w:sz w:val="24"/>
          <w:szCs w:val="24"/>
        </w:rPr>
        <w:t xml:space="preserve"> 20</w:t>
      </w:r>
      <w:r w:rsidR="0001000F">
        <w:rPr>
          <w:spacing w:val="-2"/>
          <w:sz w:val="24"/>
          <w:szCs w:val="24"/>
        </w:rPr>
        <w:t>2</w:t>
      </w:r>
      <w:r w:rsidR="005E2F0D">
        <w:rPr>
          <w:spacing w:val="-2"/>
          <w:sz w:val="24"/>
          <w:szCs w:val="24"/>
        </w:rPr>
        <w:t>4</w:t>
      </w:r>
      <w:r w:rsidR="00481B97">
        <w:rPr>
          <w:spacing w:val="-1"/>
          <w:sz w:val="24"/>
          <w:szCs w:val="24"/>
        </w:rPr>
        <w:t xml:space="preserve">                                                        </w:t>
      </w:r>
      <w:r>
        <w:rPr>
          <w:spacing w:val="-1"/>
          <w:sz w:val="24"/>
          <w:szCs w:val="24"/>
        </w:rPr>
        <w:t>schválil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ředitel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školy: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Ing.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Jiří</w:t>
      </w:r>
      <w:r>
        <w:rPr>
          <w:spacing w:val="1"/>
          <w:sz w:val="24"/>
          <w:szCs w:val="24"/>
        </w:rPr>
        <w:t xml:space="preserve"> </w:t>
      </w:r>
      <w:r w:rsidR="0067619D">
        <w:rPr>
          <w:spacing w:val="-1"/>
          <w:sz w:val="24"/>
          <w:szCs w:val="24"/>
        </w:rPr>
        <w:t>Uhlík</w:t>
      </w:r>
      <w:r w:rsidR="0068720C">
        <w:rPr>
          <w:spacing w:val="-1"/>
          <w:sz w:val="24"/>
          <w:szCs w:val="24"/>
        </w:rPr>
        <w:t xml:space="preserve"> v. r.</w:t>
      </w:r>
    </w:p>
    <w:sectPr w:rsidR="00CE1457" w:rsidSect="00040D91">
      <w:footerReference w:type="default" r:id="rId10"/>
      <w:pgSz w:w="11930" w:h="16850"/>
      <w:pgMar w:top="1135" w:right="1157" w:bottom="993" w:left="1418" w:header="438" w:footer="609" w:gutter="0"/>
      <w:cols w:space="708" w:equalWidth="0">
        <w:col w:w="9355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60EFD" w14:textId="77777777" w:rsidR="00305374" w:rsidRDefault="00305374">
      <w:pPr>
        <w:spacing w:after="144"/>
      </w:pPr>
      <w:r>
        <w:separator/>
      </w:r>
    </w:p>
  </w:endnote>
  <w:endnote w:type="continuationSeparator" w:id="0">
    <w:p w14:paraId="5F960EFE" w14:textId="77777777" w:rsidR="00305374" w:rsidRDefault="00305374">
      <w:pPr>
        <w:spacing w:after="14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9263594"/>
      <w:docPartObj>
        <w:docPartGallery w:val="Page Numbers (Bottom of Page)"/>
        <w:docPartUnique/>
      </w:docPartObj>
    </w:sdtPr>
    <w:sdtEndPr/>
    <w:sdtContent>
      <w:p w14:paraId="5F960F01" w14:textId="77777777" w:rsidR="0056432B" w:rsidRDefault="0056432B">
        <w:pPr>
          <w:pStyle w:val="Zpat"/>
          <w:jc w:val="center"/>
        </w:pPr>
        <w:r w:rsidRPr="00040D91">
          <w:rPr>
            <w:sz w:val="20"/>
            <w:szCs w:val="20"/>
          </w:rPr>
          <w:fldChar w:fldCharType="begin"/>
        </w:r>
        <w:r w:rsidRPr="00040D91">
          <w:rPr>
            <w:sz w:val="20"/>
            <w:szCs w:val="20"/>
          </w:rPr>
          <w:instrText>PAGE   \* MERGEFORMAT</w:instrText>
        </w:r>
        <w:r w:rsidRPr="00040D91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3</w:t>
        </w:r>
        <w:r w:rsidRPr="00040D91">
          <w:rPr>
            <w:sz w:val="20"/>
            <w:szCs w:val="20"/>
          </w:rPr>
          <w:fldChar w:fldCharType="end"/>
        </w:r>
      </w:p>
    </w:sdtContent>
  </w:sdt>
  <w:p w14:paraId="5F960F02" w14:textId="77777777" w:rsidR="0056432B" w:rsidRDefault="0056432B">
    <w:pPr>
      <w:pStyle w:val="Zkladntext"/>
      <w:kinsoku w:val="0"/>
      <w:overflowPunct w:val="0"/>
      <w:spacing w:after="144" w:line="14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60EFB" w14:textId="77777777" w:rsidR="00305374" w:rsidRDefault="00305374">
      <w:pPr>
        <w:spacing w:after="144"/>
      </w:pPr>
      <w:r>
        <w:separator/>
      </w:r>
    </w:p>
  </w:footnote>
  <w:footnote w:type="continuationSeparator" w:id="0">
    <w:p w14:paraId="5F960EFC" w14:textId="77777777" w:rsidR="00305374" w:rsidRDefault="00305374">
      <w:pPr>
        <w:spacing w:after="14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60EFF" w14:textId="77777777" w:rsidR="0056432B" w:rsidRDefault="0056432B" w:rsidP="00040D91">
    <w:pPr>
      <w:pStyle w:val="Zkladntext"/>
      <w:kinsoku w:val="0"/>
      <w:overflowPunct w:val="0"/>
      <w:spacing w:after="144"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F960F03" wp14:editId="5F960F04">
              <wp:simplePos x="0" y="0"/>
              <wp:positionH relativeFrom="page">
                <wp:posOffset>953135</wp:posOffset>
              </wp:positionH>
              <wp:positionV relativeFrom="page">
                <wp:posOffset>266065</wp:posOffset>
              </wp:positionV>
              <wp:extent cx="3649980" cy="152400"/>
              <wp:effectExtent l="0" t="0" r="762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9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60F07" w14:textId="77777777" w:rsidR="0056432B" w:rsidRDefault="0056432B" w:rsidP="00040D91">
                          <w:pPr>
                            <w:pStyle w:val="Zkladntext"/>
                            <w:kinsoku w:val="0"/>
                            <w:overflowPunct w:val="0"/>
                            <w:spacing w:after="144"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Střední</w:t>
                          </w:r>
                          <w:r>
                            <w:rPr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průmyslová</w:t>
                          </w:r>
                          <w:r>
                            <w:rPr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škola</w:t>
                          </w:r>
                          <w:r>
                            <w:rPr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Vyšší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odborná</w:t>
                          </w:r>
                          <w:r>
                            <w:rPr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škola,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Písek,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Karla</w:t>
                          </w:r>
                          <w:r>
                            <w:rPr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Čapka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402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0F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5.05pt;margin-top:20.95pt;width:287.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" o:allowincell="f" filled="f" stroked="f">
              <v:textbox inset="0,0,0,0">
                <w:txbxContent>
                  <w:p w14:paraId="5F960F07" w14:textId="77777777" w:rsidR="0056432B" w:rsidRDefault="0056432B" w:rsidP="00040D91">
                    <w:pPr>
                      <w:pStyle w:val="Zkladntext"/>
                      <w:kinsoku w:val="0"/>
                      <w:overflowPunct w:val="0"/>
                      <w:spacing w:after="144"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Střední</w:t>
                    </w:r>
                    <w:r>
                      <w:rPr>
                        <w:spacing w:val="-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průmyslová</w:t>
                    </w:r>
                    <w:r>
                      <w:rPr>
                        <w:spacing w:val="-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škola</w:t>
                    </w:r>
                    <w:r>
                      <w:rPr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Vyšší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odborná</w:t>
                    </w:r>
                    <w:r>
                      <w:rPr>
                        <w:spacing w:val="-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škola,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Písek,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Karla</w:t>
                    </w:r>
                    <w:r>
                      <w:rPr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Čapka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402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F960F05" wp14:editId="5F960F06">
              <wp:simplePos x="0" y="0"/>
              <wp:positionH relativeFrom="page">
                <wp:posOffset>5229225</wp:posOffset>
              </wp:positionH>
              <wp:positionV relativeFrom="page">
                <wp:posOffset>266700</wp:posOffset>
              </wp:positionV>
              <wp:extent cx="1568450" cy="152400"/>
              <wp:effectExtent l="0" t="0" r="1270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84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60F08" w14:textId="48818DD7" w:rsidR="0056432B" w:rsidRDefault="0056432B" w:rsidP="00040D91">
                          <w:pPr>
                            <w:pStyle w:val="Zkladntext"/>
                            <w:kinsoku w:val="0"/>
                            <w:overflowPunct w:val="0"/>
                            <w:spacing w:after="144"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Maturitní</w:t>
                          </w:r>
                          <w:r>
                            <w:rPr>
                              <w:spacing w:val="-2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témata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202</w:t>
                          </w:r>
                          <w:r w:rsidR="00DD747F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</w:rPr>
                            <w:t>/202</w:t>
                          </w:r>
                          <w:r w:rsidR="00DD747F"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F960F09" w14:textId="77777777" w:rsidR="0056432B" w:rsidRDefault="0056432B" w:rsidP="00040D91">
                          <w:pPr>
                            <w:pStyle w:val="Zkladntext"/>
                            <w:kinsoku w:val="0"/>
                            <w:overflowPunct w:val="0"/>
                            <w:spacing w:after="144"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60F05" id="Text Box 2" o:spid="_x0000_s1027" type="#_x0000_t202" style="position:absolute;left:0;text-align:left;margin-left:411.75pt;margin-top:21pt;width:123.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" o:allowincell="f" filled="f" stroked="f">
              <v:textbox inset="0,0,0,0">
                <w:txbxContent>
                  <w:p w14:paraId="5F960F08" w14:textId="48818DD7" w:rsidR="0056432B" w:rsidRDefault="0056432B" w:rsidP="00040D91">
                    <w:pPr>
                      <w:pStyle w:val="Zkladntext"/>
                      <w:kinsoku w:val="0"/>
                      <w:overflowPunct w:val="0"/>
                      <w:spacing w:after="144"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Maturitní</w:t>
                    </w:r>
                    <w:r>
                      <w:rPr>
                        <w:spacing w:val="-2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 xml:space="preserve">témata </w:t>
                    </w:r>
                    <w:r>
                      <w:rPr>
                        <w:sz w:val="20"/>
                        <w:szCs w:val="20"/>
                      </w:rPr>
                      <w:t>202</w:t>
                    </w:r>
                    <w:r w:rsidR="00DD747F">
                      <w:rPr>
                        <w:sz w:val="20"/>
                        <w:szCs w:val="20"/>
                      </w:rPr>
                      <w:t>4</w:t>
                    </w:r>
                    <w:r>
                      <w:rPr>
                        <w:sz w:val="20"/>
                        <w:szCs w:val="20"/>
                      </w:rPr>
                      <w:t>/202</w:t>
                    </w:r>
                    <w:r w:rsidR="00DD747F">
                      <w:rPr>
                        <w:sz w:val="20"/>
                        <w:szCs w:val="20"/>
                      </w:rPr>
                      <w:t>5</w:t>
                    </w:r>
                  </w:p>
                  <w:p w14:paraId="5F960F09" w14:textId="77777777" w:rsidR="0056432B" w:rsidRDefault="0056432B" w:rsidP="00040D91">
                    <w:pPr>
                      <w:pStyle w:val="Zkladntext"/>
                      <w:kinsoku w:val="0"/>
                      <w:overflowPunct w:val="0"/>
                      <w:spacing w:after="144"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960F00" w14:textId="77777777" w:rsidR="0056432B" w:rsidRDefault="0056432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6"/>
    <w:multiLevelType w:val="multilevel"/>
    <w:tmpl w:val="00000889"/>
    <w:lvl w:ilvl="0">
      <w:start w:val="2"/>
      <w:numFmt w:val="decimal"/>
      <w:lvlText w:val="%1"/>
      <w:lvlJc w:val="left"/>
      <w:pPr>
        <w:ind w:left="467" w:hanging="360"/>
      </w:pPr>
      <w:rPr>
        <w:rFonts w:ascii="Calibri" w:hAnsi="Calibri" w:cs="Calibri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915" w:hanging="358"/>
      </w:pPr>
      <w:rPr>
        <w:rFonts w:ascii="Calibri" w:hAnsi="Calibri" w:cs="Calibri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918" w:hanging="358"/>
      </w:pPr>
    </w:lvl>
    <w:lvl w:ilvl="3">
      <w:numFmt w:val="bullet"/>
      <w:lvlText w:val="•"/>
      <w:lvlJc w:val="left"/>
      <w:pPr>
        <w:ind w:left="2921" w:hanging="358"/>
      </w:pPr>
    </w:lvl>
    <w:lvl w:ilvl="4">
      <w:numFmt w:val="bullet"/>
      <w:lvlText w:val="•"/>
      <w:lvlJc w:val="left"/>
      <w:pPr>
        <w:ind w:left="3924" w:hanging="358"/>
      </w:pPr>
    </w:lvl>
    <w:lvl w:ilvl="5">
      <w:numFmt w:val="bullet"/>
      <w:lvlText w:val="•"/>
      <w:lvlJc w:val="left"/>
      <w:pPr>
        <w:ind w:left="4926" w:hanging="358"/>
      </w:pPr>
    </w:lvl>
    <w:lvl w:ilvl="6">
      <w:numFmt w:val="bullet"/>
      <w:lvlText w:val="•"/>
      <w:lvlJc w:val="left"/>
      <w:pPr>
        <w:ind w:left="5929" w:hanging="358"/>
      </w:pPr>
    </w:lvl>
    <w:lvl w:ilvl="7">
      <w:numFmt w:val="bullet"/>
      <w:lvlText w:val="•"/>
      <w:lvlJc w:val="left"/>
      <w:pPr>
        <w:ind w:left="6932" w:hanging="358"/>
      </w:pPr>
    </w:lvl>
    <w:lvl w:ilvl="8">
      <w:numFmt w:val="bullet"/>
      <w:lvlText w:val="•"/>
      <w:lvlJc w:val="left"/>
      <w:pPr>
        <w:ind w:left="7935" w:hanging="358"/>
      </w:pPr>
    </w:lvl>
  </w:abstractNum>
  <w:abstractNum w:abstractNumId="1" w15:restartNumberingAfterBreak="0">
    <w:nsid w:val="0000040C"/>
    <w:multiLevelType w:val="multilevel"/>
    <w:tmpl w:val="0000088F"/>
    <w:lvl w:ilvl="0">
      <w:start w:val="1"/>
      <w:numFmt w:val="decimal"/>
      <w:lvlText w:val="%1."/>
      <w:lvlJc w:val="left"/>
      <w:pPr>
        <w:ind w:left="46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407" w:hanging="361"/>
      </w:pPr>
    </w:lvl>
    <w:lvl w:ilvl="2">
      <w:numFmt w:val="bullet"/>
      <w:lvlText w:val="•"/>
      <w:lvlJc w:val="left"/>
      <w:pPr>
        <w:ind w:left="2350" w:hanging="361"/>
      </w:pPr>
    </w:lvl>
    <w:lvl w:ilvl="3">
      <w:numFmt w:val="bullet"/>
      <w:lvlText w:val="•"/>
      <w:lvlJc w:val="left"/>
      <w:pPr>
        <w:ind w:left="3294" w:hanging="361"/>
      </w:pPr>
    </w:lvl>
    <w:lvl w:ilvl="4">
      <w:numFmt w:val="bullet"/>
      <w:lvlText w:val="•"/>
      <w:lvlJc w:val="left"/>
      <w:pPr>
        <w:ind w:left="4238" w:hanging="361"/>
      </w:pPr>
    </w:lvl>
    <w:lvl w:ilvl="5">
      <w:numFmt w:val="bullet"/>
      <w:lvlText w:val="•"/>
      <w:lvlJc w:val="left"/>
      <w:pPr>
        <w:ind w:left="5182" w:hanging="361"/>
      </w:pPr>
    </w:lvl>
    <w:lvl w:ilvl="6">
      <w:numFmt w:val="bullet"/>
      <w:lvlText w:val="•"/>
      <w:lvlJc w:val="left"/>
      <w:pPr>
        <w:ind w:left="6125" w:hanging="361"/>
      </w:pPr>
    </w:lvl>
    <w:lvl w:ilvl="7">
      <w:numFmt w:val="bullet"/>
      <w:lvlText w:val="•"/>
      <w:lvlJc w:val="left"/>
      <w:pPr>
        <w:ind w:left="7069" w:hanging="361"/>
      </w:pPr>
    </w:lvl>
    <w:lvl w:ilvl="8">
      <w:numFmt w:val="bullet"/>
      <w:lvlText w:val="•"/>
      <w:lvlJc w:val="left"/>
      <w:pPr>
        <w:ind w:left="8013" w:hanging="361"/>
      </w:pPr>
    </w:lvl>
  </w:abstractNum>
  <w:abstractNum w:abstractNumId="2" w15:restartNumberingAfterBreak="0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461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61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61"/>
      </w:pPr>
    </w:lvl>
    <w:lvl w:ilvl="3">
      <w:numFmt w:val="bullet"/>
      <w:lvlText w:val="•"/>
      <w:lvlJc w:val="left"/>
      <w:pPr>
        <w:ind w:left="1181" w:hanging="361"/>
      </w:pPr>
    </w:lvl>
    <w:lvl w:ilvl="4">
      <w:numFmt w:val="bullet"/>
      <w:lvlText w:val="•"/>
      <w:lvlJc w:val="left"/>
      <w:pPr>
        <w:ind w:left="1181" w:hanging="361"/>
      </w:pPr>
    </w:lvl>
    <w:lvl w:ilvl="5">
      <w:numFmt w:val="bullet"/>
      <w:lvlText w:val="•"/>
      <w:lvlJc w:val="left"/>
      <w:pPr>
        <w:ind w:left="1181" w:hanging="361"/>
      </w:pPr>
    </w:lvl>
    <w:lvl w:ilvl="6">
      <w:numFmt w:val="bullet"/>
      <w:lvlText w:val="•"/>
      <w:lvlJc w:val="left"/>
      <w:pPr>
        <w:ind w:left="1181" w:hanging="361"/>
      </w:pPr>
    </w:lvl>
    <w:lvl w:ilvl="7">
      <w:numFmt w:val="bullet"/>
      <w:lvlText w:val="•"/>
      <w:lvlJc w:val="left"/>
      <w:pPr>
        <w:ind w:left="1181" w:hanging="361"/>
      </w:pPr>
    </w:lvl>
    <w:lvl w:ilvl="8">
      <w:numFmt w:val="bullet"/>
      <w:lvlText w:val="•"/>
      <w:lvlJc w:val="left"/>
      <w:pPr>
        <w:ind w:left="1181" w:hanging="361"/>
      </w:pPr>
    </w:lvl>
  </w:abstractNum>
  <w:abstractNum w:abstractNumId="3" w15:restartNumberingAfterBreak="0">
    <w:nsid w:val="04393160"/>
    <w:multiLevelType w:val="hybridMultilevel"/>
    <w:tmpl w:val="0106C5C4"/>
    <w:lvl w:ilvl="0" w:tplc="6A42E61A">
      <w:start w:val="1"/>
      <w:numFmt w:val="decimal"/>
      <w:pStyle w:val="Nadpis2"/>
      <w:lvlText w:val="%1"/>
      <w:lvlJc w:val="left"/>
      <w:pPr>
        <w:ind w:left="1187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907" w:hanging="360"/>
      </w:pPr>
    </w:lvl>
    <w:lvl w:ilvl="2" w:tplc="0405001B" w:tentative="1">
      <w:start w:val="1"/>
      <w:numFmt w:val="lowerRoman"/>
      <w:lvlText w:val="%3."/>
      <w:lvlJc w:val="right"/>
      <w:pPr>
        <w:ind w:left="2627" w:hanging="180"/>
      </w:pPr>
    </w:lvl>
    <w:lvl w:ilvl="3" w:tplc="0405000F" w:tentative="1">
      <w:start w:val="1"/>
      <w:numFmt w:val="decimal"/>
      <w:lvlText w:val="%4."/>
      <w:lvlJc w:val="left"/>
      <w:pPr>
        <w:ind w:left="3347" w:hanging="360"/>
      </w:pPr>
    </w:lvl>
    <w:lvl w:ilvl="4" w:tplc="04050019" w:tentative="1">
      <w:start w:val="1"/>
      <w:numFmt w:val="lowerLetter"/>
      <w:lvlText w:val="%5."/>
      <w:lvlJc w:val="left"/>
      <w:pPr>
        <w:ind w:left="4067" w:hanging="360"/>
      </w:pPr>
    </w:lvl>
    <w:lvl w:ilvl="5" w:tplc="0405001B" w:tentative="1">
      <w:start w:val="1"/>
      <w:numFmt w:val="lowerRoman"/>
      <w:lvlText w:val="%6."/>
      <w:lvlJc w:val="right"/>
      <w:pPr>
        <w:ind w:left="4787" w:hanging="180"/>
      </w:pPr>
    </w:lvl>
    <w:lvl w:ilvl="6" w:tplc="0405000F" w:tentative="1">
      <w:start w:val="1"/>
      <w:numFmt w:val="decimal"/>
      <w:lvlText w:val="%7."/>
      <w:lvlJc w:val="left"/>
      <w:pPr>
        <w:ind w:left="5507" w:hanging="360"/>
      </w:pPr>
    </w:lvl>
    <w:lvl w:ilvl="7" w:tplc="04050019" w:tentative="1">
      <w:start w:val="1"/>
      <w:numFmt w:val="lowerLetter"/>
      <w:lvlText w:val="%8."/>
      <w:lvlJc w:val="left"/>
      <w:pPr>
        <w:ind w:left="6227" w:hanging="360"/>
      </w:pPr>
    </w:lvl>
    <w:lvl w:ilvl="8" w:tplc="0405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4" w15:restartNumberingAfterBreak="0">
    <w:nsid w:val="04933C16"/>
    <w:multiLevelType w:val="multilevel"/>
    <w:tmpl w:val="8EBE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73D73"/>
    <w:multiLevelType w:val="hybridMultilevel"/>
    <w:tmpl w:val="5CE65138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77E2D77"/>
    <w:multiLevelType w:val="multilevel"/>
    <w:tmpl w:val="CC1AAA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17F75"/>
    <w:multiLevelType w:val="multilevel"/>
    <w:tmpl w:val="E17291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D0DDD"/>
    <w:multiLevelType w:val="hybridMultilevel"/>
    <w:tmpl w:val="FB242638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A5B7317"/>
    <w:multiLevelType w:val="hybridMultilevel"/>
    <w:tmpl w:val="FB1C296A"/>
    <w:lvl w:ilvl="0" w:tplc="5DA0264E">
      <w:numFmt w:val="bullet"/>
      <w:lvlText w:val="-"/>
      <w:lvlJc w:val="left"/>
      <w:pPr>
        <w:ind w:left="567" w:hanging="360"/>
      </w:pPr>
      <w:rPr>
        <w:rFonts w:ascii="Calibri" w:eastAsiaTheme="minorHAnsi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0" w15:restartNumberingAfterBreak="0">
    <w:nsid w:val="0D6344CA"/>
    <w:multiLevelType w:val="multilevel"/>
    <w:tmpl w:val="6F2C55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2C3555"/>
    <w:multiLevelType w:val="multilevel"/>
    <w:tmpl w:val="741E12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1A32"/>
    <w:multiLevelType w:val="multilevel"/>
    <w:tmpl w:val="8EBEB5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D47A88"/>
    <w:multiLevelType w:val="multilevel"/>
    <w:tmpl w:val="EE12A8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6141D"/>
    <w:multiLevelType w:val="multilevel"/>
    <w:tmpl w:val="8EBEB5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F31BB"/>
    <w:multiLevelType w:val="multilevel"/>
    <w:tmpl w:val="13DA18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763D16"/>
    <w:multiLevelType w:val="hybridMultilevel"/>
    <w:tmpl w:val="410A9E26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1D394429"/>
    <w:multiLevelType w:val="multilevel"/>
    <w:tmpl w:val="8EBEB51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97A7C"/>
    <w:multiLevelType w:val="multilevel"/>
    <w:tmpl w:val="6792CE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2B629D"/>
    <w:multiLevelType w:val="multilevel"/>
    <w:tmpl w:val="8EBEB5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A94B7D"/>
    <w:multiLevelType w:val="multilevel"/>
    <w:tmpl w:val="8EBEB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A0BEE"/>
    <w:multiLevelType w:val="multilevel"/>
    <w:tmpl w:val="9D44C5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DD5B69"/>
    <w:multiLevelType w:val="multilevel"/>
    <w:tmpl w:val="8EBEB51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073CCD"/>
    <w:multiLevelType w:val="multilevel"/>
    <w:tmpl w:val="6BE841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5244CA"/>
    <w:multiLevelType w:val="hybridMultilevel"/>
    <w:tmpl w:val="6AE8CD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616CE4"/>
    <w:multiLevelType w:val="multilevel"/>
    <w:tmpl w:val="865277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420D6B"/>
    <w:multiLevelType w:val="multilevel"/>
    <w:tmpl w:val="04127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753425"/>
    <w:multiLevelType w:val="hybridMultilevel"/>
    <w:tmpl w:val="DE32BAA4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298E6708"/>
    <w:multiLevelType w:val="hybridMultilevel"/>
    <w:tmpl w:val="C1C67B12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2991501A"/>
    <w:multiLevelType w:val="multilevel"/>
    <w:tmpl w:val="8EBEB5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2C1D52"/>
    <w:multiLevelType w:val="multilevel"/>
    <w:tmpl w:val="8EBEB51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7D0B33"/>
    <w:multiLevelType w:val="multilevel"/>
    <w:tmpl w:val="8EBEB5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50135B"/>
    <w:multiLevelType w:val="multilevel"/>
    <w:tmpl w:val="9E9061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914814"/>
    <w:multiLevelType w:val="multilevel"/>
    <w:tmpl w:val="E01AC6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D0264D"/>
    <w:multiLevelType w:val="multilevel"/>
    <w:tmpl w:val="8EBEB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CD0B44"/>
    <w:multiLevelType w:val="multilevel"/>
    <w:tmpl w:val="D9541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E34182"/>
    <w:multiLevelType w:val="multilevel"/>
    <w:tmpl w:val="A210CD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780C8B"/>
    <w:multiLevelType w:val="multilevel"/>
    <w:tmpl w:val="DF9274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512F1"/>
    <w:multiLevelType w:val="multilevel"/>
    <w:tmpl w:val="8EBEB51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E80C46"/>
    <w:multiLevelType w:val="hybridMultilevel"/>
    <w:tmpl w:val="2EB09478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3B834D52"/>
    <w:multiLevelType w:val="multilevel"/>
    <w:tmpl w:val="8EBE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985136"/>
    <w:multiLevelType w:val="multilevel"/>
    <w:tmpl w:val="8EBEB5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B7047D"/>
    <w:multiLevelType w:val="multilevel"/>
    <w:tmpl w:val="E3AE2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550418"/>
    <w:multiLevelType w:val="multilevel"/>
    <w:tmpl w:val="8EBE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4000B8"/>
    <w:multiLevelType w:val="multilevel"/>
    <w:tmpl w:val="8EBEB5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3A6EF5"/>
    <w:multiLevelType w:val="multilevel"/>
    <w:tmpl w:val="F7E25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805E14"/>
    <w:multiLevelType w:val="multilevel"/>
    <w:tmpl w:val="CB10AD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351633"/>
    <w:multiLevelType w:val="multilevel"/>
    <w:tmpl w:val="8EBEB5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57655D"/>
    <w:multiLevelType w:val="multilevel"/>
    <w:tmpl w:val="8EBEB5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8774AB"/>
    <w:multiLevelType w:val="multilevel"/>
    <w:tmpl w:val="8EBEB5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AC60E3"/>
    <w:multiLevelType w:val="hybridMultilevel"/>
    <w:tmpl w:val="66508670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502152F5"/>
    <w:multiLevelType w:val="multilevel"/>
    <w:tmpl w:val="8EBEB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C431A5"/>
    <w:multiLevelType w:val="hybridMultilevel"/>
    <w:tmpl w:val="471EC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7248C1"/>
    <w:multiLevelType w:val="multilevel"/>
    <w:tmpl w:val="8EBEB5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2331CF"/>
    <w:multiLevelType w:val="hybridMultilevel"/>
    <w:tmpl w:val="D6087E24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5" w15:restartNumberingAfterBreak="0">
    <w:nsid w:val="5831159C"/>
    <w:multiLevelType w:val="hybridMultilevel"/>
    <w:tmpl w:val="B620675E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6" w15:restartNumberingAfterBreak="0">
    <w:nsid w:val="586E4392"/>
    <w:multiLevelType w:val="multilevel"/>
    <w:tmpl w:val="EBC443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F54970"/>
    <w:multiLevelType w:val="multilevel"/>
    <w:tmpl w:val="3D24E9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5D45"/>
    <w:multiLevelType w:val="multilevel"/>
    <w:tmpl w:val="E65607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D10304"/>
    <w:multiLevelType w:val="multilevel"/>
    <w:tmpl w:val="9FFE5F0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735656"/>
    <w:multiLevelType w:val="hybridMultilevel"/>
    <w:tmpl w:val="65306778"/>
    <w:lvl w:ilvl="0" w:tplc="E042FC94">
      <w:start w:val="1"/>
      <w:numFmt w:val="decimal"/>
      <w:lvlText w:val="%1"/>
      <w:lvlJc w:val="left"/>
      <w:pPr>
        <w:ind w:left="827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547" w:hanging="360"/>
      </w:pPr>
    </w:lvl>
    <w:lvl w:ilvl="2" w:tplc="0405001B" w:tentative="1">
      <w:start w:val="1"/>
      <w:numFmt w:val="lowerRoman"/>
      <w:lvlText w:val="%3."/>
      <w:lvlJc w:val="right"/>
      <w:pPr>
        <w:ind w:left="2267" w:hanging="180"/>
      </w:pPr>
    </w:lvl>
    <w:lvl w:ilvl="3" w:tplc="0405000F" w:tentative="1">
      <w:start w:val="1"/>
      <w:numFmt w:val="decimal"/>
      <w:lvlText w:val="%4."/>
      <w:lvlJc w:val="left"/>
      <w:pPr>
        <w:ind w:left="2987" w:hanging="360"/>
      </w:pPr>
    </w:lvl>
    <w:lvl w:ilvl="4" w:tplc="04050019" w:tentative="1">
      <w:start w:val="1"/>
      <w:numFmt w:val="lowerLetter"/>
      <w:lvlText w:val="%5."/>
      <w:lvlJc w:val="left"/>
      <w:pPr>
        <w:ind w:left="3707" w:hanging="360"/>
      </w:pPr>
    </w:lvl>
    <w:lvl w:ilvl="5" w:tplc="0405001B" w:tentative="1">
      <w:start w:val="1"/>
      <w:numFmt w:val="lowerRoman"/>
      <w:lvlText w:val="%6."/>
      <w:lvlJc w:val="right"/>
      <w:pPr>
        <w:ind w:left="4427" w:hanging="180"/>
      </w:pPr>
    </w:lvl>
    <w:lvl w:ilvl="6" w:tplc="0405000F" w:tentative="1">
      <w:start w:val="1"/>
      <w:numFmt w:val="decimal"/>
      <w:lvlText w:val="%7."/>
      <w:lvlJc w:val="left"/>
      <w:pPr>
        <w:ind w:left="5147" w:hanging="360"/>
      </w:pPr>
    </w:lvl>
    <w:lvl w:ilvl="7" w:tplc="04050019" w:tentative="1">
      <w:start w:val="1"/>
      <w:numFmt w:val="lowerLetter"/>
      <w:lvlText w:val="%8."/>
      <w:lvlJc w:val="left"/>
      <w:pPr>
        <w:ind w:left="5867" w:hanging="360"/>
      </w:pPr>
    </w:lvl>
    <w:lvl w:ilvl="8" w:tplc="0405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1" w15:restartNumberingAfterBreak="0">
    <w:nsid w:val="61E431F1"/>
    <w:multiLevelType w:val="multilevel"/>
    <w:tmpl w:val="8EBEB5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E85694"/>
    <w:multiLevelType w:val="multilevel"/>
    <w:tmpl w:val="89FAB21A"/>
    <w:lvl w:ilvl="0">
      <w:start w:val="1"/>
      <w:numFmt w:val="decimal"/>
      <w:lvlText w:val="%1"/>
      <w:lvlJc w:val="left"/>
      <w:pPr>
        <w:ind w:left="467" w:hanging="360"/>
      </w:pPr>
      <w:rPr>
        <w:rFonts w:ascii="Calibri" w:hAnsi="Calibri" w:cs="Calibri" w:hint="default"/>
        <w:b w:val="0"/>
        <w:bCs/>
        <w:sz w:val="22"/>
        <w:szCs w:val="28"/>
      </w:rPr>
    </w:lvl>
    <w:lvl w:ilvl="1">
      <w:start w:val="1"/>
      <w:numFmt w:val="decimal"/>
      <w:lvlText w:val="%2."/>
      <w:lvlJc w:val="left"/>
      <w:pPr>
        <w:ind w:left="915" w:hanging="358"/>
      </w:pPr>
      <w:rPr>
        <w:rFonts w:ascii="Calibri" w:hAnsi="Calibri" w:cs="Calibri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918" w:hanging="358"/>
      </w:pPr>
      <w:rPr>
        <w:rFonts w:hint="default"/>
      </w:rPr>
    </w:lvl>
    <w:lvl w:ilvl="3">
      <w:numFmt w:val="bullet"/>
      <w:lvlText w:val="•"/>
      <w:lvlJc w:val="left"/>
      <w:pPr>
        <w:ind w:left="2921" w:hanging="358"/>
      </w:pPr>
      <w:rPr>
        <w:rFonts w:hint="default"/>
      </w:rPr>
    </w:lvl>
    <w:lvl w:ilvl="4">
      <w:numFmt w:val="bullet"/>
      <w:lvlText w:val="•"/>
      <w:lvlJc w:val="left"/>
      <w:pPr>
        <w:ind w:left="3924" w:hanging="358"/>
      </w:pPr>
      <w:rPr>
        <w:rFonts w:hint="default"/>
      </w:rPr>
    </w:lvl>
    <w:lvl w:ilvl="5">
      <w:numFmt w:val="bullet"/>
      <w:lvlText w:val="•"/>
      <w:lvlJc w:val="left"/>
      <w:pPr>
        <w:ind w:left="4926" w:hanging="358"/>
      </w:pPr>
      <w:rPr>
        <w:rFonts w:hint="default"/>
      </w:rPr>
    </w:lvl>
    <w:lvl w:ilvl="6">
      <w:numFmt w:val="bullet"/>
      <w:lvlText w:val="•"/>
      <w:lvlJc w:val="left"/>
      <w:pPr>
        <w:ind w:left="5929" w:hanging="358"/>
      </w:pPr>
      <w:rPr>
        <w:rFonts w:hint="default"/>
      </w:rPr>
    </w:lvl>
    <w:lvl w:ilvl="7">
      <w:numFmt w:val="bullet"/>
      <w:lvlText w:val="•"/>
      <w:lvlJc w:val="left"/>
      <w:pPr>
        <w:ind w:left="6932" w:hanging="358"/>
      </w:pPr>
      <w:rPr>
        <w:rFonts w:hint="default"/>
      </w:rPr>
    </w:lvl>
    <w:lvl w:ilvl="8">
      <w:numFmt w:val="bullet"/>
      <w:lvlText w:val="•"/>
      <w:lvlJc w:val="left"/>
      <w:pPr>
        <w:ind w:left="7935" w:hanging="358"/>
      </w:pPr>
      <w:rPr>
        <w:rFonts w:hint="default"/>
      </w:rPr>
    </w:lvl>
  </w:abstractNum>
  <w:abstractNum w:abstractNumId="63" w15:restartNumberingAfterBreak="0">
    <w:nsid w:val="64DD4C2C"/>
    <w:multiLevelType w:val="multilevel"/>
    <w:tmpl w:val="FA0E858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1C29B1"/>
    <w:multiLevelType w:val="multilevel"/>
    <w:tmpl w:val="4B94CE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364499"/>
    <w:multiLevelType w:val="hybridMultilevel"/>
    <w:tmpl w:val="E2928F1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74F14EA"/>
    <w:multiLevelType w:val="hybridMultilevel"/>
    <w:tmpl w:val="6570EDEE"/>
    <w:lvl w:ilvl="0" w:tplc="B1243144">
      <w:numFmt w:val="bullet"/>
      <w:lvlText w:val="-"/>
      <w:lvlJc w:val="left"/>
      <w:pPr>
        <w:ind w:left="42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67" w15:restartNumberingAfterBreak="0">
    <w:nsid w:val="67BE2828"/>
    <w:multiLevelType w:val="multilevel"/>
    <w:tmpl w:val="85E420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CF504F"/>
    <w:multiLevelType w:val="multilevel"/>
    <w:tmpl w:val="8EBEB5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D5AA0"/>
    <w:multiLevelType w:val="multilevel"/>
    <w:tmpl w:val="ED3A528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1B5FD9"/>
    <w:multiLevelType w:val="multilevel"/>
    <w:tmpl w:val="8EBEB5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B014766"/>
    <w:multiLevelType w:val="hybridMultilevel"/>
    <w:tmpl w:val="B990788E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2" w15:restartNumberingAfterBreak="0">
    <w:nsid w:val="6B6F4834"/>
    <w:multiLevelType w:val="multilevel"/>
    <w:tmpl w:val="8EBEB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DD4E71"/>
    <w:multiLevelType w:val="multilevel"/>
    <w:tmpl w:val="8EBEB5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4A0EFC"/>
    <w:multiLevelType w:val="multilevel"/>
    <w:tmpl w:val="8EBEB51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0A039B"/>
    <w:multiLevelType w:val="multilevel"/>
    <w:tmpl w:val="F8E04D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F433B7"/>
    <w:multiLevelType w:val="multilevel"/>
    <w:tmpl w:val="70280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062832"/>
    <w:multiLevelType w:val="multilevel"/>
    <w:tmpl w:val="8EBEB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A34C81"/>
    <w:multiLevelType w:val="multilevel"/>
    <w:tmpl w:val="8EBEB5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E76469"/>
    <w:multiLevelType w:val="multilevel"/>
    <w:tmpl w:val="8EBEB5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9D1724"/>
    <w:multiLevelType w:val="multilevel"/>
    <w:tmpl w:val="8EBEB51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360599">
    <w:abstractNumId w:val="2"/>
  </w:num>
  <w:num w:numId="2" w16cid:durableId="829101752">
    <w:abstractNumId w:val="1"/>
  </w:num>
  <w:num w:numId="3" w16cid:durableId="1082407735">
    <w:abstractNumId w:val="0"/>
  </w:num>
  <w:num w:numId="4" w16cid:durableId="1456172182">
    <w:abstractNumId w:val="66"/>
  </w:num>
  <w:num w:numId="5" w16cid:durableId="949044984">
    <w:abstractNumId w:val="9"/>
  </w:num>
  <w:num w:numId="6" w16cid:durableId="1971127053">
    <w:abstractNumId w:val="3"/>
  </w:num>
  <w:num w:numId="7" w16cid:durableId="1681276201">
    <w:abstractNumId w:val="60"/>
  </w:num>
  <w:num w:numId="8" w16cid:durableId="628363085">
    <w:abstractNumId w:val="71"/>
  </w:num>
  <w:num w:numId="9" w16cid:durableId="1954555305">
    <w:abstractNumId w:val="65"/>
  </w:num>
  <w:num w:numId="10" w16cid:durableId="180556374">
    <w:abstractNumId w:val="52"/>
  </w:num>
  <w:num w:numId="11" w16cid:durableId="1822765736">
    <w:abstractNumId w:val="24"/>
  </w:num>
  <w:num w:numId="12" w16cid:durableId="486556286">
    <w:abstractNumId w:val="39"/>
  </w:num>
  <w:num w:numId="13" w16cid:durableId="891384136">
    <w:abstractNumId w:val="16"/>
  </w:num>
  <w:num w:numId="14" w16cid:durableId="349374281">
    <w:abstractNumId w:val="55"/>
  </w:num>
  <w:num w:numId="15" w16cid:durableId="372727226">
    <w:abstractNumId w:val="5"/>
  </w:num>
  <w:num w:numId="16" w16cid:durableId="177818061">
    <w:abstractNumId w:val="27"/>
  </w:num>
  <w:num w:numId="17" w16cid:durableId="1373384677">
    <w:abstractNumId w:val="28"/>
  </w:num>
  <w:num w:numId="18" w16cid:durableId="1226261426">
    <w:abstractNumId w:val="8"/>
  </w:num>
  <w:num w:numId="19" w16cid:durableId="798645535">
    <w:abstractNumId w:val="50"/>
  </w:num>
  <w:num w:numId="20" w16cid:durableId="1069964831">
    <w:abstractNumId w:val="54"/>
  </w:num>
  <w:num w:numId="21" w16cid:durableId="322780902">
    <w:abstractNumId w:val="62"/>
  </w:num>
  <w:num w:numId="22" w16cid:durableId="330913758">
    <w:abstractNumId w:val="4"/>
  </w:num>
  <w:num w:numId="23" w16cid:durableId="1260598529">
    <w:abstractNumId w:val="26"/>
  </w:num>
  <w:num w:numId="24" w16cid:durableId="514611503">
    <w:abstractNumId w:val="76"/>
  </w:num>
  <w:num w:numId="25" w16cid:durableId="695347649">
    <w:abstractNumId w:val="35"/>
  </w:num>
  <w:num w:numId="26" w16cid:durableId="171074617">
    <w:abstractNumId w:val="45"/>
  </w:num>
  <w:num w:numId="27" w16cid:durableId="1212957572">
    <w:abstractNumId w:val="42"/>
  </w:num>
  <w:num w:numId="28" w16cid:durableId="1097478758">
    <w:abstractNumId w:val="33"/>
  </w:num>
  <w:num w:numId="29" w16cid:durableId="465972209">
    <w:abstractNumId w:val="15"/>
  </w:num>
  <w:num w:numId="30" w16cid:durableId="1559708096">
    <w:abstractNumId w:val="21"/>
  </w:num>
  <w:num w:numId="31" w16cid:durableId="190997171">
    <w:abstractNumId w:val="23"/>
  </w:num>
  <w:num w:numId="32" w16cid:durableId="1750691184">
    <w:abstractNumId w:val="32"/>
  </w:num>
  <w:num w:numId="33" w16cid:durableId="1754005650">
    <w:abstractNumId w:val="75"/>
  </w:num>
  <w:num w:numId="34" w16cid:durableId="924462718">
    <w:abstractNumId w:val="58"/>
  </w:num>
  <w:num w:numId="35" w16cid:durableId="984089339">
    <w:abstractNumId w:val="6"/>
  </w:num>
  <w:num w:numId="36" w16cid:durableId="1160736385">
    <w:abstractNumId w:val="46"/>
  </w:num>
  <w:num w:numId="37" w16cid:durableId="317660243">
    <w:abstractNumId w:val="7"/>
  </w:num>
  <w:num w:numId="38" w16cid:durableId="1313370348">
    <w:abstractNumId w:val="37"/>
  </w:num>
  <w:num w:numId="39" w16cid:durableId="446126455">
    <w:abstractNumId w:val="36"/>
  </w:num>
  <w:num w:numId="40" w16cid:durableId="956985423">
    <w:abstractNumId w:val="57"/>
  </w:num>
  <w:num w:numId="41" w16cid:durableId="1645694181">
    <w:abstractNumId w:val="13"/>
  </w:num>
  <w:num w:numId="42" w16cid:durableId="1832602409">
    <w:abstractNumId w:val="10"/>
  </w:num>
  <w:num w:numId="43" w16cid:durableId="1958871282">
    <w:abstractNumId w:val="69"/>
  </w:num>
  <w:num w:numId="44" w16cid:durableId="679697038">
    <w:abstractNumId w:val="18"/>
  </w:num>
  <w:num w:numId="45" w16cid:durableId="1127236900">
    <w:abstractNumId w:val="64"/>
  </w:num>
  <w:num w:numId="46" w16cid:durableId="899052878">
    <w:abstractNumId w:val="56"/>
  </w:num>
  <w:num w:numId="47" w16cid:durableId="138614818">
    <w:abstractNumId w:val="25"/>
  </w:num>
  <w:num w:numId="48" w16cid:durableId="1780950397">
    <w:abstractNumId w:val="63"/>
  </w:num>
  <w:num w:numId="49" w16cid:durableId="2006323588">
    <w:abstractNumId w:val="59"/>
  </w:num>
  <w:num w:numId="50" w16cid:durableId="1078676778">
    <w:abstractNumId w:val="11"/>
  </w:num>
  <w:num w:numId="51" w16cid:durableId="329842836">
    <w:abstractNumId w:val="67"/>
  </w:num>
  <w:num w:numId="52" w16cid:durableId="168638490">
    <w:abstractNumId w:val="40"/>
  </w:num>
  <w:num w:numId="53" w16cid:durableId="1179808820">
    <w:abstractNumId w:val="77"/>
  </w:num>
  <w:num w:numId="54" w16cid:durableId="1240015643">
    <w:abstractNumId w:val="51"/>
  </w:num>
  <w:num w:numId="55" w16cid:durableId="751049038">
    <w:abstractNumId w:val="43"/>
  </w:num>
  <w:num w:numId="56" w16cid:durableId="2130660482">
    <w:abstractNumId w:val="34"/>
  </w:num>
  <w:num w:numId="57" w16cid:durableId="1163662642">
    <w:abstractNumId w:val="72"/>
  </w:num>
  <w:num w:numId="58" w16cid:durableId="1365713061">
    <w:abstractNumId w:val="44"/>
  </w:num>
  <w:num w:numId="59" w16cid:durableId="1272469764">
    <w:abstractNumId w:val="41"/>
  </w:num>
  <w:num w:numId="60" w16cid:durableId="1093670385">
    <w:abstractNumId w:val="78"/>
  </w:num>
  <w:num w:numId="61" w16cid:durableId="1187909668">
    <w:abstractNumId w:val="20"/>
  </w:num>
  <w:num w:numId="62" w16cid:durableId="939483653">
    <w:abstractNumId w:val="12"/>
  </w:num>
  <w:num w:numId="63" w16cid:durableId="267196885">
    <w:abstractNumId w:val="73"/>
  </w:num>
  <w:num w:numId="64" w16cid:durableId="1399747727">
    <w:abstractNumId w:val="47"/>
  </w:num>
  <w:num w:numId="65" w16cid:durableId="2031176849">
    <w:abstractNumId w:val="19"/>
  </w:num>
  <w:num w:numId="66" w16cid:durableId="1082147509">
    <w:abstractNumId w:val="14"/>
  </w:num>
  <w:num w:numId="67" w16cid:durableId="1997764164">
    <w:abstractNumId w:val="48"/>
  </w:num>
  <w:num w:numId="68" w16cid:durableId="1046370770">
    <w:abstractNumId w:val="29"/>
  </w:num>
  <w:num w:numId="69" w16cid:durableId="1526751365">
    <w:abstractNumId w:val="31"/>
  </w:num>
  <w:num w:numId="70" w16cid:durableId="461075519">
    <w:abstractNumId w:val="74"/>
  </w:num>
  <w:num w:numId="71" w16cid:durableId="1510026942">
    <w:abstractNumId w:val="70"/>
  </w:num>
  <w:num w:numId="72" w16cid:durableId="706491096">
    <w:abstractNumId w:val="61"/>
  </w:num>
  <w:num w:numId="73" w16cid:durableId="505369836">
    <w:abstractNumId w:val="68"/>
  </w:num>
  <w:num w:numId="74" w16cid:durableId="1305358269">
    <w:abstractNumId w:val="53"/>
  </w:num>
  <w:num w:numId="75" w16cid:durableId="483547543">
    <w:abstractNumId w:val="30"/>
  </w:num>
  <w:num w:numId="76" w16cid:durableId="302084864">
    <w:abstractNumId w:val="17"/>
  </w:num>
  <w:num w:numId="77" w16cid:durableId="1575386585">
    <w:abstractNumId w:val="79"/>
  </w:num>
  <w:num w:numId="78" w16cid:durableId="608196138">
    <w:abstractNumId w:val="49"/>
  </w:num>
  <w:num w:numId="79" w16cid:durableId="1962882857">
    <w:abstractNumId w:val="80"/>
  </w:num>
  <w:num w:numId="80" w16cid:durableId="1819876823">
    <w:abstractNumId w:val="38"/>
  </w:num>
  <w:num w:numId="81" w16cid:durableId="179397470">
    <w:abstractNumId w:val="22"/>
  </w:num>
  <w:num w:numId="82" w16cid:durableId="1322733243">
    <w:abstractNumId w:val="3"/>
    <w:lvlOverride w:ilvl="0">
      <w:startOverride w:val="1"/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1A"/>
    <w:rsid w:val="0001000F"/>
    <w:rsid w:val="00040D91"/>
    <w:rsid w:val="00044C52"/>
    <w:rsid w:val="0004546C"/>
    <w:rsid w:val="000626B0"/>
    <w:rsid w:val="000654B7"/>
    <w:rsid w:val="0006740E"/>
    <w:rsid w:val="00090E1A"/>
    <w:rsid w:val="000948C6"/>
    <w:rsid w:val="000C2469"/>
    <w:rsid w:val="00101D47"/>
    <w:rsid w:val="00115F0D"/>
    <w:rsid w:val="001244A2"/>
    <w:rsid w:val="001454CB"/>
    <w:rsid w:val="001638BA"/>
    <w:rsid w:val="001860BE"/>
    <w:rsid w:val="0019217B"/>
    <w:rsid w:val="001A43A7"/>
    <w:rsid w:val="001D00B4"/>
    <w:rsid w:val="00253869"/>
    <w:rsid w:val="0028334F"/>
    <w:rsid w:val="002A74B9"/>
    <w:rsid w:val="002C0629"/>
    <w:rsid w:val="002F652F"/>
    <w:rsid w:val="00305374"/>
    <w:rsid w:val="00315268"/>
    <w:rsid w:val="00325AB1"/>
    <w:rsid w:val="003649DD"/>
    <w:rsid w:val="003A7B10"/>
    <w:rsid w:val="003B0247"/>
    <w:rsid w:val="003B6755"/>
    <w:rsid w:val="003F2522"/>
    <w:rsid w:val="00414B04"/>
    <w:rsid w:val="00440FC7"/>
    <w:rsid w:val="0045499A"/>
    <w:rsid w:val="0045530F"/>
    <w:rsid w:val="00475F22"/>
    <w:rsid w:val="00481B97"/>
    <w:rsid w:val="004A787A"/>
    <w:rsid w:val="004F004E"/>
    <w:rsid w:val="00512092"/>
    <w:rsid w:val="00527D86"/>
    <w:rsid w:val="0056432B"/>
    <w:rsid w:val="0057757C"/>
    <w:rsid w:val="005E2F0D"/>
    <w:rsid w:val="006168FF"/>
    <w:rsid w:val="0062594E"/>
    <w:rsid w:val="0063091F"/>
    <w:rsid w:val="0064403C"/>
    <w:rsid w:val="0067619D"/>
    <w:rsid w:val="006844A4"/>
    <w:rsid w:val="0068720C"/>
    <w:rsid w:val="006B0F01"/>
    <w:rsid w:val="006E54D5"/>
    <w:rsid w:val="006F5951"/>
    <w:rsid w:val="00787D03"/>
    <w:rsid w:val="00792B2B"/>
    <w:rsid w:val="007D68BB"/>
    <w:rsid w:val="007E0079"/>
    <w:rsid w:val="007E3E90"/>
    <w:rsid w:val="00801198"/>
    <w:rsid w:val="0081306F"/>
    <w:rsid w:val="0083342D"/>
    <w:rsid w:val="00871570"/>
    <w:rsid w:val="008A6DAC"/>
    <w:rsid w:val="008E563D"/>
    <w:rsid w:val="00901CE8"/>
    <w:rsid w:val="009234B3"/>
    <w:rsid w:val="00952C80"/>
    <w:rsid w:val="00953106"/>
    <w:rsid w:val="009B218D"/>
    <w:rsid w:val="009C6EFD"/>
    <w:rsid w:val="009F177F"/>
    <w:rsid w:val="00A305EB"/>
    <w:rsid w:val="00A318A6"/>
    <w:rsid w:val="00A34D62"/>
    <w:rsid w:val="00A97CAC"/>
    <w:rsid w:val="00AF6642"/>
    <w:rsid w:val="00B33E46"/>
    <w:rsid w:val="00B47585"/>
    <w:rsid w:val="00B96788"/>
    <w:rsid w:val="00BB0183"/>
    <w:rsid w:val="00BD343E"/>
    <w:rsid w:val="00BD6BDB"/>
    <w:rsid w:val="00C245FE"/>
    <w:rsid w:val="00C33DAB"/>
    <w:rsid w:val="00CC2A1C"/>
    <w:rsid w:val="00CE1457"/>
    <w:rsid w:val="00D44BC6"/>
    <w:rsid w:val="00D552D7"/>
    <w:rsid w:val="00DD747F"/>
    <w:rsid w:val="00DE108B"/>
    <w:rsid w:val="00E04802"/>
    <w:rsid w:val="00E116C2"/>
    <w:rsid w:val="00E40B40"/>
    <w:rsid w:val="00E6727C"/>
    <w:rsid w:val="00EA3EA4"/>
    <w:rsid w:val="00EA7397"/>
    <w:rsid w:val="00ED6AEF"/>
    <w:rsid w:val="00EF394A"/>
    <w:rsid w:val="00F153DF"/>
    <w:rsid w:val="00F57E14"/>
    <w:rsid w:val="00F83918"/>
    <w:rsid w:val="00F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5F960D70"/>
  <w14:defaultImageDpi w14:val="96"/>
  <w15:docId w15:val="{DADFF6AF-7A30-445A-92A7-83AC0C62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cs-CZ" w:eastAsia="cs-CZ" w:bidi="ar-SA"/>
      </w:rPr>
    </w:rPrDefault>
    <w:pPrDefault>
      <w:pPr>
        <w:spacing w:line="279" w:lineRule="exact"/>
        <w:ind w:left="69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sid w:val="009B218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1"/>
    <w:qFormat/>
    <w:pPr>
      <w:ind w:left="106"/>
      <w:outlineLvl w:val="0"/>
    </w:pPr>
    <w:rPr>
      <w:rFonts w:ascii="Calibri" w:hAnsi="Calibri" w:cs="Calibr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1"/>
    <w:qFormat/>
    <w:rsid w:val="009234B3"/>
    <w:pPr>
      <w:numPr>
        <w:numId w:val="6"/>
      </w:numPr>
      <w:spacing w:afterLines="60" w:after="144" w:line="276" w:lineRule="auto"/>
      <w:ind w:left="426" w:firstLine="0"/>
      <w:outlineLvl w:val="1"/>
    </w:pPr>
    <w:rPr>
      <w:rFonts w:cstheme="minorHAns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1"/>
    <w:qFormat/>
    <w:pPr>
      <w:spacing w:before="119"/>
      <w:outlineLvl w:val="2"/>
    </w:pPr>
    <w:rPr>
      <w:rFonts w:ascii="Calibri" w:hAnsi="Calibri" w:cs="Calibr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1"/>
    <w:qFormat/>
    <w:pPr>
      <w:ind w:left="100"/>
      <w:outlineLvl w:val="3"/>
    </w:pPr>
    <w:rPr>
      <w:rFonts w:ascii="Calibri" w:hAnsi="Calibri" w:cs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1"/>
    <w:locked/>
    <w:rsid w:val="009234B3"/>
    <w:rPr>
      <w:rFonts w:cstheme="minorHAns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locked/>
    <w:rPr>
      <w:rFonts w:cs="Times New Roman"/>
      <w:b/>
      <w:bCs/>
      <w:sz w:val="28"/>
      <w:szCs w:val="28"/>
    </w:rPr>
  </w:style>
  <w:style w:type="paragraph" w:styleId="Zkladntext">
    <w:name w:val="Body Text"/>
    <w:basedOn w:val="Normln"/>
    <w:link w:val="ZkladntextChar"/>
    <w:uiPriority w:val="1"/>
    <w:qFormat/>
    <w:pPr>
      <w:ind w:left="673" w:hanging="360"/>
    </w:pPr>
    <w:rPr>
      <w:rFonts w:ascii="Calibri" w:hAnsi="Calibri" w:cs="Calibri"/>
      <w:sz w:val="22"/>
      <w:szCs w:val="22"/>
    </w:rPr>
  </w:style>
  <w:style w:type="character" w:customStyle="1" w:styleId="ZkladntextChar">
    <w:name w:val="Základní text Char"/>
    <w:basedOn w:val="Standardnpsmoodstavce"/>
    <w:link w:val="Zkladntext"/>
    <w:uiPriority w:val="1"/>
    <w:locked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</w:style>
  <w:style w:type="paragraph" w:customStyle="1" w:styleId="TableParagraph">
    <w:name w:val="Table Paragraph"/>
    <w:basedOn w:val="Normln"/>
    <w:uiPriority w:val="1"/>
    <w:qFormat/>
  </w:style>
  <w:style w:type="paragraph" w:styleId="Textbubliny">
    <w:name w:val="Balloon Text"/>
    <w:basedOn w:val="Normln"/>
    <w:link w:val="TextbublinyChar"/>
    <w:uiPriority w:val="99"/>
    <w:semiHidden/>
    <w:unhideWhenUsed/>
    <w:rsid w:val="00E116C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16C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44BC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44BC6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44BC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44BC6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57E14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0C2469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0C2469"/>
    <w:pPr>
      <w:spacing w:before="240"/>
      <w:ind w:left="0"/>
      <w:jc w:val="left"/>
    </w:pPr>
    <w:rPr>
      <w:rFonts w:cstheme="minorHAnsi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0948C6"/>
    <w:pPr>
      <w:tabs>
        <w:tab w:val="right" w:pos="9345"/>
      </w:tabs>
      <w:spacing w:before="360"/>
      <w:ind w:left="0"/>
      <w:jc w:val="left"/>
    </w:pPr>
    <w:rPr>
      <w:rFonts w:asciiTheme="majorHAnsi" w:hAnsiTheme="majorHAnsi" w:cstheme="minorHAnsi"/>
      <w:b/>
      <w:bCs/>
      <w:caps/>
      <w:noProof/>
    </w:rPr>
  </w:style>
  <w:style w:type="character" w:styleId="Hypertextovodkaz">
    <w:name w:val="Hyperlink"/>
    <w:basedOn w:val="Standardnpsmoodstavce"/>
    <w:uiPriority w:val="99"/>
    <w:unhideWhenUsed/>
    <w:rsid w:val="000C2469"/>
    <w:rPr>
      <w:color w:val="0563C1" w:themeColor="hyperlink"/>
      <w:u w:val="single"/>
    </w:rPr>
  </w:style>
  <w:style w:type="character" w:customStyle="1" w:styleId="contextualspellingandgrammarerror">
    <w:name w:val="contextualspellingandgrammarerror"/>
    <w:basedOn w:val="Standardnpsmoodstavce"/>
    <w:rsid w:val="0056432B"/>
  </w:style>
  <w:style w:type="character" w:customStyle="1" w:styleId="normaltextrun">
    <w:name w:val="normaltextrun"/>
    <w:basedOn w:val="Standardnpsmoodstavce"/>
    <w:rsid w:val="0056432B"/>
  </w:style>
  <w:style w:type="character" w:customStyle="1" w:styleId="eop">
    <w:name w:val="eop"/>
    <w:basedOn w:val="Standardnpsmoodstavce"/>
    <w:rsid w:val="0056432B"/>
  </w:style>
  <w:style w:type="character" w:customStyle="1" w:styleId="spellingerror">
    <w:name w:val="spellingerror"/>
    <w:basedOn w:val="Standardnpsmoodstavce"/>
    <w:rsid w:val="0056432B"/>
  </w:style>
  <w:style w:type="paragraph" w:customStyle="1" w:styleId="paragraph">
    <w:name w:val="paragraph"/>
    <w:basedOn w:val="Normln"/>
    <w:rsid w:val="00DD74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</w:rPr>
  </w:style>
  <w:style w:type="character" w:customStyle="1" w:styleId="WW8Num5z0">
    <w:name w:val="WW8Num5z0"/>
    <w:rsid w:val="0004546C"/>
    <w:rPr>
      <w:rFonts w:ascii="Symbol" w:hAnsi="Symbol" w:cs="Wingdings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40FC7"/>
    <w:pPr>
      <w:ind w:left="960"/>
      <w:jc w:val="left"/>
    </w:pPr>
    <w:rPr>
      <w:rFonts w:cstheme="minorHAnsi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440FC7"/>
    <w:pPr>
      <w:ind w:left="240"/>
      <w:jc w:val="left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440FC7"/>
    <w:pPr>
      <w:ind w:left="480"/>
      <w:jc w:val="left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440FC7"/>
    <w:pPr>
      <w:ind w:left="720"/>
      <w:jc w:val="left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440FC7"/>
    <w:pPr>
      <w:ind w:left="1200"/>
      <w:jc w:val="left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440FC7"/>
    <w:pPr>
      <w:ind w:left="1440"/>
      <w:jc w:val="left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440FC7"/>
    <w:pPr>
      <w:ind w:left="168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8D77-7DD2-442F-9F9B-9CAC46D3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3003</Words>
  <Characters>19526</Characters>
  <Application>Microsoft Office Word</Application>
  <DocSecurity>0</DocSecurity>
  <Lines>488</Lines>
  <Paragraphs>352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 Pravidla pro zadání a realizaci dlouhodobé maturitní práce</vt:lpstr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Pravidla pro zadání a realizaci dlouhodobé maturitní práce</dc:title>
  <dc:creator>bakala</dc:creator>
  <cp:lastModifiedBy>Paul Miroslav</cp:lastModifiedBy>
  <cp:revision>3</cp:revision>
  <cp:lastPrinted>2020-10-20T11:01:00Z</cp:lastPrinted>
  <dcterms:created xsi:type="dcterms:W3CDTF">2024-09-30T09:55:00Z</dcterms:created>
  <dcterms:modified xsi:type="dcterms:W3CDTF">2024-09-30T09:55:00Z</dcterms:modified>
</cp:coreProperties>
</file>